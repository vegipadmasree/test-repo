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6E3A" w:rsidRDefault="00AB6E3A">
      <w:pPr>
        <w:spacing w:line="34" w:lineRule="exact"/>
        <w:rPr>
          <w:rFonts w:ascii="Verdana" w:eastAsia="Times New Roman" w:hAnsi="Verdana" w:cs="Verdana"/>
          <w:b/>
          <w:color w:val="595959"/>
        </w:rPr>
      </w:pPr>
      <w:bookmarkStart w:id="0" w:name="page1"/>
      <w:bookmarkEnd w:id="0"/>
      <w:r>
        <w:rPr>
          <w:rFonts w:ascii="Verdana" w:eastAsia="Times New Roman" w:hAnsi="Verdana" w:cs="Verdana"/>
        </w:rPr>
        <w:t>--------</w:t>
      </w:r>
    </w:p>
    <w:p w:rsidR="00AB6E3A" w:rsidRDefault="00ED1E7C">
      <w:pPr>
        <w:spacing w:line="0" w:lineRule="atLeast"/>
        <w:ind w:right="-19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  <w:color w:val="595959"/>
        </w:rPr>
        <w:t>PADMASREE</w:t>
      </w:r>
      <w:r w:rsidR="00B569E6">
        <w:rPr>
          <w:rFonts w:ascii="Verdana" w:eastAsia="Times New Roman" w:hAnsi="Verdana" w:cs="Verdana"/>
          <w:b/>
          <w:color w:val="595959"/>
        </w:rPr>
        <w:t xml:space="preserve"> VEGI</w:t>
      </w:r>
    </w:p>
    <w:p w:rsidR="00AB6E3A" w:rsidRDefault="00AB6E3A">
      <w:pPr>
        <w:spacing w:line="45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rPr>
          <w:rFonts w:ascii="Verdana" w:eastAsia="Times New Roman" w:hAnsi="Verdana" w:cs="Verdana"/>
          <w:b/>
          <w:color w:val="595959"/>
        </w:rPr>
      </w:pPr>
      <w:r>
        <w:rPr>
          <w:rFonts w:ascii="Verdana" w:eastAsia="Times New Roman" w:hAnsi="Verdana" w:cs="Verdana"/>
          <w:b/>
          <w:color w:val="595959"/>
        </w:rPr>
        <w:t xml:space="preserve">Email Id: </w:t>
      </w:r>
      <w:r w:rsidR="00B569E6">
        <w:rPr>
          <w:rFonts w:ascii="Verdana" w:eastAsia="Times New Roman" w:hAnsi="Verdana" w:cs="Verdana"/>
          <w:b/>
          <w:color w:val="595959"/>
        </w:rPr>
        <w:t>medhapadmasree97@gmail.com</w:t>
      </w:r>
    </w:p>
    <w:p w:rsidR="00AB6E3A" w:rsidRDefault="00AB6E3A">
      <w:pPr>
        <w:spacing w:line="0" w:lineRule="atLeast"/>
      </w:pPr>
      <w:r>
        <w:rPr>
          <w:rFonts w:ascii="Verdana" w:eastAsia="Times New Roman" w:hAnsi="Verdana" w:cs="Verdana"/>
          <w:b/>
          <w:color w:val="595959"/>
        </w:rPr>
        <w:t xml:space="preserve">Contact </w:t>
      </w:r>
      <w:r w:rsidR="00C37FB7">
        <w:rPr>
          <w:rFonts w:ascii="Verdana" w:eastAsia="Times New Roman" w:hAnsi="Verdana" w:cs="Verdana"/>
          <w:b/>
          <w:color w:val="595959"/>
        </w:rPr>
        <w:t>Number:</w:t>
      </w:r>
      <w:r>
        <w:rPr>
          <w:rFonts w:ascii="Verdana" w:eastAsia="Times New Roman" w:hAnsi="Verdana" w:cs="Verdana"/>
          <w:b/>
          <w:color w:val="595959"/>
        </w:rPr>
        <w:t xml:space="preserve"> +91-</w:t>
      </w:r>
      <w:r w:rsidR="00B569E6">
        <w:rPr>
          <w:rFonts w:ascii="Verdana" w:eastAsia="Times New Roman" w:hAnsi="Verdana" w:cs="Verdana"/>
          <w:b/>
          <w:color w:val="595959"/>
        </w:rPr>
        <w:t>7207633067</w:t>
      </w:r>
    </w:p>
    <w:p w:rsidR="00AB6E3A" w:rsidRDefault="00233CEB">
      <w:pPr>
        <w:spacing w:line="20" w:lineRule="exact"/>
        <w:rPr>
          <w:rFonts w:ascii="Verdana" w:eastAsia="Times New Roman" w:hAnsi="Verdana" w:cs="Verdana"/>
          <w:b/>
          <w:color w:val="595959"/>
        </w:rPr>
      </w:pPr>
      <w:r>
        <w:rPr>
          <w:noProof/>
          <w:lang w:eastAsia="en-IN"/>
        </w:rPr>
        <w:drawing>
          <wp:anchor distT="0" distB="0" distL="114935" distR="114935" simplePos="0" relativeHeight="251654144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276860</wp:posOffset>
            </wp:positionV>
            <wp:extent cx="6061075" cy="191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91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200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216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</w:pPr>
      <w:r>
        <w:rPr>
          <w:rFonts w:ascii="Verdana" w:eastAsia="Times New Roman" w:hAnsi="Verdana" w:cs="Verdana"/>
          <w:b/>
        </w:rPr>
        <w:t>Objective:</w:t>
      </w:r>
    </w:p>
    <w:p w:rsidR="00AB6E3A" w:rsidRDefault="00233CEB">
      <w:pPr>
        <w:spacing w:line="20" w:lineRule="exact"/>
        <w:rPr>
          <w:rFonts w:ascii="Verdana" w:eastAsia="Times New Roman" w:hAnsi="Verdana" w:cs="Verdana"/>
          <w:b/>
        </w:rPr>
      </w:pPr>
      <w:r>
        <w:rPr>
          <w:noProof/>
          <w:lang w:eastAsia="en-IN"/>
        </w:rPr>
        <w:drawing>
          <wp:anchor distT="0" distB="0" distL="114935" distR="114935" simplePos="0" relativeHeight="25165516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189865</wp:posOffset>
            </wp:positionV>
            <wp:extent cx="6234430" cy="13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13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322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237" w:lineRule="auto"/>
        <w:ind w:firstLine="720"/>
        <w:jc w:val="both"/>
      </w:pPr>
      <w:r>
        <w:rPr>
          <w:rFonts w:ascii="Verdana" w:eastAsia="Times New Roman" w:hAnsi="Verdana" w:cs="Verdana"/>
        </w:rPr>
        <w:t>To pursue a demanding career and continue pace with the ever changing requirements in the industry by acquiring new skills and awareness with the most up-to-date technologies and to work intimately with a team of top-notch professionals.</w:t>
      </w:r>
    </w:p>
    <w:p w:rsidR="00AB6E3A" w:rsidRDefault="00233CEB">
      <w:pPr>
        <w:spacing w:line="20" w:lineRule="exact"/>
        <w:rPr>
          <w:rFonts w:ascii="Verdana" w:eastAsia="Times New Roman" w:hAnsi="Verdana" w:cs="Verdana"/>
        </w:rPr>
      </w:pPr>
      <w:r>
        <w:rPr>
          <w:noProof/>
          <w:lang w:eastAsia="en-IN"/>
        </w:rPr>
        <w:drawing>
          <wp:anchor distT="0" distB="0" distL="114935" distR="114935" simplePos="0" relativeHeight="251656192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329565</wp:posOffset>
            </wp:positionV>
            <wp:extent cx="6061075" cy="191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91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200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299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Verdana"/>
          <w:b/>
        </w:rPr>
        <w:t>Professional Snapshot:</w:t>
      </w:r>
    </w:p>
    <w:p w:rsidR="00AB6E3A" w:rsidRDefault="00AB6E3A">
      <w:pPr>
        <w:tabs>
          <w:tab w:val="left" w:pos="720"/>
        </w:tabs>
        <w:spacing w:line="240" w:lineRule="exact"/>
        <w:rPr>
          <w:rFonts w:ascii="Verdana" w:eastAsia="Wingdings" w:hAnsi="Verdana" w:cs="Verdana"/>
          <w:vertAlign w:val="superscript"/>
        </w:rPr>
      </w:pPr>
    </w:p>
    <w:p w:rsidR="00AB6E3A" w:rsidRDefault="00AB6E3A">
      <w:pPr>
        <w:numPr>
          <w:ilvl w:val="0"/>
          <w:numId w:val="1"/>
        </w:numPr>
        <w:tabs>
          <w:tab w:val="left" w:pos="720"/>
        </w:tabs>
        <w:spacing w:line="240" w:lineRule="exact"/>
        <w:ind w:left="720" w:hanging="719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Verdana"/>
          <w:bCs/>
        </w:rPr>
        <w:t>Strong programming knowledge on</w:t>
      </w:r>
      <w:r>
        <w:rPr>
          <w:rFonts w:ascii="Verdana" w:eastAsia="Times New Roman" w:hAnsi="Verdana" w:cs="Verdana"/>
          <w:b/>
          <w:bCs/>
        </w:rPr>
        <w:t xml:space="preserve"> C/</w:t>
      </w:r>
      <w:r w:rsidR="00C57EB5">
        <w:rPr>
          <w:rFonts w:ascii="Verdana" w:eastAsia="Times New Roman" w:hAnsi="Verdana" w:cs="Verdana"/>
          <w:b/>
          <w:bCs/>
        </w:rPr>
        <w:t>C++</w:t>
      </w:r>
      <w:r w:rsidR="00C57EB5" w:rsidRPr="0065749A">
        <w:rPr>
          <w:rFonts w:ascii="Verdana" w:eastAsia="Times New Roman" w:hAnsi="Verdana" w:cs="Verdana"/>
        </w:rPr>
        <w:t>, basics</w:t>
      </w:r>
      <w:r w:rsidR="0065749A" w:rsidRPr="0065749A">
        <w:rPr>
          <w:rFonts w:ascii="Verdana" w:eastAsia="Times New Roman" w:hAnsi="Verdana" w:cs="Verdana"/>
        </w:rPr>
        <w:t xml:space="preserve"> of</w:t>
      </w:r>
      <w:r w:rsidR="0065749A">
        <w:rPr>
          <w:rFonts w:ascii="Verdana" w:eastAsia="Times New Roman" w:hAnsi="Verdana" w:cs="Verdana"/>
          <w:b/>
          <w:bCs/>
        </w:rPr>
        <w:t xml:space="preserve"> Java.</w:t>
      </w:r>
    </w:p>
    <w:p w:rsidR="00AB6E3A" w:rsidRDefault="00AB6E3A" w:rsidP="00B569E6">
      <w:pPr>
        <w:tabs>
          <w:tab w:val="left" w:pos="720"/>
        </w:tabs>
        <w:spacing w:line="240" w:lineRule="exact"/>
        <w:rPr>
          <w:rFonts w:ascii="Verdana" w:eastAsia="Wingdings" w:hAnsi="Verdana" w:cs="Verdana"/>
          <w:vertAlign w:val="superscript"/>
        </w:rPr>
      </w:pPr>
    </w:p>
    <w:p w:rsidR="00AB6E3A" w:rsidRDefault="00AB6E3A">
      <w:pPr>
        <w:numPr>
          <w:ilvl w:val="0"/>
          <w:numId w:val="1"/>
        </w:numPr>
        <w:tabs>
          <w:tab w:val="left" w:pos="720"/>
        </w:tabs>
        <w:spacing w:line="240" w:lineRule="exact"/>
        <w:ind w:left="720" w:hanging="719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Times New Roman"/>
          <w:bCs/>
        </w:rPr>
        <w:t xml:space="preserve">Knowledge in scripting language such as </w:t>
      </w:r>
      <w:r>
        <w:rPr>
          <w:rFonts w:ascii="Verdana" w:eastAsia="Times New Roman" w:hAnsi="Verdana" w:cs="Times New Roman"/>
          <w:b/>
          <w:bCs/>
        </w:rPr>
        <w:t>Python.</w:t>
      </w:r>
    </w:p>
    <w:p w:rsidR="00AB6E3A" w:rsidRDefault="00AB6E3A">
      <w:pPr>
        <w:tabs>
          <w:tab w:val="left" w:pos="720"/>
        </w:tabs>
        <w:spacing w:line="240" w:lineRule="exact"/>
        <w:rPr>
          <w:rFonts w:ascii="Verdana" w:eastAsia="Wingdings" w:hAnsi="Verdana" w:cs="Verdana"/>
          <w:vertAlign w:val="superscript"/>
        </w:rPr>
      </w:pPr>
    </w:p>
    <w:p w:rsidR="00CB74CD" w:rsidRPr="00CB74CD" w:rsidRDefault="00AB6E3A" w:rsidP="00CB74CD">
      <w:pPr>
        <w:numPr>
          <w:ilvl w:val="0"/>
          <w:numId w:val="1"/>
        </w:numPr>
        <w:tabs>
          <w:tab w:val="left" w:pos="720"/>
        </w:tabs>
        <w:spacing w:line="240" w:lineRule="exact"/>
        <w:ind w:left="720" w:hanging="719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Verdana"/>
        </w:rPr>
        <w:t>Hand on grip in dealing with</w:t>
      </w:r>
      <w:r>
        <w:rPr>
          <w:rFonts w:ascii="Verdana" w:eastAsia="Times New Roman" w:hAnsi="Verdana" w:cs="Verdana"/>
          <w:b/>
        </w:rPr>
        <w:t xml:space="preserve"> Qt</w:t>
      </w:r>
      <w:r>
        <w:rPr>
          <w:rFonts w:ascii="Verdana" w:eastAsia="Times New Roman" w:hAnsi="Verdana" w:cs="Verdana"/>
        </w:rPr>
        <w:t xml:space="preserve"> - Creator Tool.</w:t>
      </w:r>
    </w:p>
    <w:p w:rsidR="00AB6E3A" w:rsidRDefault="00AB6E3A">
      <w:pPr>
        <w:spacing w:line="240" w:lineRule="exact"/>
        <w:rPr>
          <w:rFonts w:ascii="Verdana" w:eastAsia="Wingdings" w:hAnsi="Verdana" w:cs="Verdana"/>
          <w:vertAlign w:val="superscript"/>
        </w:rPr>
      </w:pPr>
    </w:p>
    <w:p w:rsidR="00AB6E3A" w:rsidRDefault="00AB6E3A">
      <w:pPr>
        <w:numPr>
          <w:ilvl w:val="0"/>
          <w:numId w:val="1"/>
        </w:numPr>
        <w:tabs>
          <w:tab w:val="left" w:pos="720"/>
        </w:tabs>
        <w:spacing w:line="240" w:lineRule="exact"/>
        <w:ind w:left="720" w:hanging="719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Verdana"/>
        </w:rPr>
        <w:t xml:space="preserve">Developing, configuring </w:t>
      </w:r>
      <w:r>
        <w:rPr>
          <w:rFonts w:ascii="Verdana" w:eastAsia="Times New Roman" w:hAnsi="Verdana" w:cs="Verdana"/>
          <w:b/>
        </w:rPr>
        <w:t>GUI</w:t>
      </w:r>
      <w:r>
        <w:rPr>
          <w:rFonts w:ascii="Verdana" w:eastAsia="Times New Roman" w:hAnsi="Verdana" w:cs="Verdana"/>
        </w:rPr>
        <w:t xml:space="preserve"> applications as per requirement.</w:t>
      </w:r>
    </w:p>
    <w:p w:rsidR="00AB6E3A" w:rsidRDefault="00AB6E3A">
      <w:pPr>
        <w:pStyle w:val="ListParagraph"/>
        <w:spacing w:line="240" w:lineRule="exact"/>
        <w:rPr>
          <w:rFonts w:ascii="Verdana" w:eastAsia="Wingdings" w:hAnsi="Verdana" w:cs="Verdana"/>
          <w:vertAlign w:val="superscript"/>
        </w:rPr>
      </w:pPr>
    </w:p>
    <w:p w:rsidR="00AB6E3A" w:rsidRPr="00B569E6" w:rsidRDefault="00AB6E3A" w:rsidP="00B569E6">
      <w:pPr>
        <w:numPr>
          <w:ilvl w:val="0"/>
          <w:numId w:val="1"/>
        </w:numPr>
        <w:tabs>
          <w:tab w:val="left" w:pos="720"/>
        </w:tabs>
        <w:spacing w:line="240" w:lineRule="exact"/>
        <w:ind w:left="720" w:hanging="719"/>
        <w:rPr>
          <w:rFonts w:ascii="Verdana" w:hAnsi="Verdana" w:cs="Verdana"/>
          <w:color w:val="333333"/>
          <w:shd w:val="clear" w:color="auto" w:fill="FFFFFF"/>
        </w:rPr>
      </w:pPr>
      <w:r>
        <w:rPr>
          <w:rFonts w:ascii="Verdana" w:eastAsia="Times New Roman" w:hAnsi="Verdana" w:cs="Times New Roman"/>
          <w:bCs/>
        </w:rPr>
        <w:t xml:space="preserve">Experience in </w:t>
      </w:r>
      <w:r>
        <w:rPr>
          <w:rFonts w:ascii="Verdana" w:eastAsia="Times New Roman" w:hAnsi="Verdana" w:cs="Times New Roman"/>
          <w:b/>
          <w:bCs/>
        </w:rPr>
        <w:t>Object Oriented Design &amp; Development</w:t>
      </w:r>
      <w:r>
        <w:rPr>
          <w:rFonts w:ascii="Verdana" w:eastAsia="Times New Roman" w:hAnsi="Verdana" w:cs="Times New Roman"/>
          <w:bCs/>
        </w:rPr>
        <w:t xml:space="preserve">. </w:t>
      </w:r>
    </w:p>
    <w:p w:rsidR="00AB6E3A" w:rsidRDefault="00AB6E3A">
      <w:pPr>
        <w:pStyle w:val="ListParagraph"/>
        <w:spacing w:line="240" w:lineRule="exact"/>
        <w:rPr>
          <w:rFonts w:ascii="Verdana" w:eastAsia="Times New Roman" w:hAnsi="Verdana" w:cs="Verdana"/>
        </w:rPr>
      </w:pPr>
    </w:p>
    <w:p w:rsidR="00AB6E3A" w:rsidRDefault="00AB6E3A">
      <w:pPr>
        <w:numPr>
          <w:ilvl w:val="0"/>
          <w:numId w:val="1"/>
        </w:numPr>
        <w:tabs>
          <w:tab w:val="left" w:pos="720"/>
        </w:tabs>
        <w:spacing w:line="240" w:lineRule="exact"/>
        <w:ind w:left="720" w:hanging="719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 xml:space="preserve">High levels of motivation with a can-do </w:t>
      </w:r>
      <w:r>
        <w:rPr>
          <w:rFonts w:ascii="Verdana" w:eastAsia="Times New Roman" w:hAnsi="Verdana" w:cs="Times New Roman"/>
        </w:rPr>
        <w:t>attitude.</w:t>
      </w:r>
      <w:r w:rsidR="00233CEB">
        <w:rPr>
          <w:noProof/>
          <w:lang w:eastAsia="en-IN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453390</wp:posOffset>
            </wp:positionV>
            <wp:extent cx="6061075" cy="1917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917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200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294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rPr>
          <w:rFonts w:ascii="Verdana" w:eastAsia="Times New Roman" w:hAnsi="Verdana" w:cs="Verdana"/>
          <w:b/>
        </w:rPr>
      </w:pPr>
      <w:r>
        <w:rPr>
          <w:rFonts w:ascii="Verdana" w:eastAsia="Times New Roman" w:hAnsi="Verdana" w:cs="Verdana"/>
          <w:b/>
        </w:rPr>
        <w:t>Technical Snapshot: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40"/>
        <w:gridCol w:w="720"/>
        <w:gridCol w:w="3360"/>
      </w:tblGrid>
      <w:tr w:rsidR="00AB6E3A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:rsidR="00B569E6" w:rsidRDefault="00B569E6">
            <w:pPr>
              <w:spacing w:line="0" w:lineRule="atLeast"/>
              <w:rPr>
                <w:rFonts w:ascii="Verdana" w:eastAsia="Times New Roman" w:hAnsi="Verdana" w:cs="Verdana"/>
                <w:b/>
              </w:rPr>
            </w:pPr>
          </w:p>
          <w:p w:rsidR="00AB6E3A" w:rsidRDefault="00AB6E3A">
            <w:pPr>
              <w:spacing w:line="0" w:lineRule="atLeast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  <w:b/>
              </w:rPr>
              <w:t>Languages</w:t>
            </w:r>
          </w:p>
        </w:tc>
        <w:tc>
          <w:tcPr>
            <w:tcW w:w="4080" w:type="dxa"/>
            <w:gridSpan w:val="2"/>
            <w:shd w:val="clear" w:color="auto" w:fill="auto"/>
            <w:vAlign w:val="bottom"/>
          </w:tcPr>
          <w:p w:rsidR="00AB6E3A" w:rsidRDefault="00B569E6">
            <w:pPr>
              <w:spacing w:line="0" w:lineRule="atLeast"/>
              <w:ind w:left="560"/>
            </w:pPr>
            <w:r>
              <w:rPr>
                <w:rFonts w:ascii="Verdana" w:eastAsia="Times New Roman" w:hAnsi="Verdana" w:cs="Verdana"/>
              </w:rPr>
              <w:t>:  C, C++</w:t>
            </w:r>
          </w:p>
        </w:tc>
      </w:tr>
      <w:tr w:rsidR="00AB6E3A">
        <w:trPr>
          <w:trHeight w:val="317"/>
        </w:trPr>
        <w:tc>
          <w:tcPr>
            <w:tcW w:w="30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  <w:b/>
              </w:rPr>
              <w:t>Scripting Languages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</w:rPr>
              <w:t>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80"/>
            </w:pPr>
            <w:r>
              <w:rPr>
                <w:rFonts w:ascii="Verdana" w:eastAsia="Times New Roman" w:hAnsi="Verdana" w:cs="Verdana"/>
              </w:rPr>
              <w:t>Python</w:t>
            </w:r>
          </w:p>
        </w:tc>
      </w:tr>
      <w:tr w:rsidR="00AB6E3A">
        <w:trPr>
          <w:trHeight w:val="317"/>
        </w:trPr>
        <w:tc>
          <w:tcPr>
            <w:tcW w:w="30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rPr>
                <w:rFonts w:ascii="Verdana" w:eastAsia="Times New Roman" w:hAnsi="Verdana" w:cs="Verdana"/>
                <w:b/>
              </w:rPr>
            </w:pPr>
            <w:r>
              <w:rPr>
                <w:rFonts w:ascii="Verdana" w:eastAsia="Times New Roman" w:hAnsi="Verdana" w:cs="Verdana"/>
                <w:b/>
              </w:rPr>
              <w:t>Operation systems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  <w:b/>
              </w:rPr>
              <w:t>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100"/>
            </w:pPr>
            <w:r>
              <w:rPr>
                <w:rFonts w:ascii="Verdana" w:eastAsia="Times New Roman" w:hAnsi="Verdana" w:cs="Verdana"/>
              </w:rPr>
              <w:t>Linux / Windows.</w:t>
            </w:r>
          </w:p>
        </w:tc>
      </w:tr>
      <w:tr w:rsidR="00AB6E3A">
        <w:trPr>
          <w:trHeight w:val="317"/>
        </w:trPr>
        <w:tc>
          <w:tcPr>
            <w:tcW w:w="30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  <w:b/>
              </w:rPr>
              <w:t>IDE Tools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</w:rPr>
              <w:t>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AB6E3A" w:rsidRDefault="00B569E6">
            <w:pPr>
              <w:spacing w:line="0" w:lineRule="atLeast"/>
              <w:ind w:left="80"/>
            </w:pPr>
            <w:r>
              <w:rPr>
                <w:rFonts w:ascii="Verdana" w:eastAsia="Times New Roman" w:hAnsi="Verdana" w:cs="Verdana"/>
              </w:rPr>
              <w:t>Qt Creator</w:t>
            </w:r>
          </w:p>
        </w:tc>
      </w:tr>
      <w:tr w:rsidR="00AB6E3A">
        <w:trPr>
          <w:trHeight w:val="317"/>
        </w:trPr>
        <w:tc>
          <w:tcPr>
            <w:tcW w:w="30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rPr>
                <w:rFonts w:ascii="Verdana" w:eastAsia="Times New Roman" w:hAnsi="Verdana" w:cs="Verdana"/>
                <w:b/>
              </w:rPr>
            </w:pPr>
            <w:r>
              <w:rPr>
                <w:rFonts w:ascii="Verdana" w:eastAsia="Times New Roman" w:hAnsi="Verdana" w:cs="Verdana"/>
                <w:b/>
              </w:rPr>
              <w:t>Compilers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  <w:b/>
              </w:rPr>
              <w:t>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100"/>
            </w:pPr>
            <w:proofErr w:type="spellStart"/>
            <w:r>
              <w:rPr>
                <w:rFonts w:ascii="Verdana" w:eastAsia="Times New Roman" w:hAnsi="Verdana" w:cs="Verdana"/>
              </w:rPr>
              <w:t>gcc</w:t>
            </w:r>
            <w:proofErr w:type="spellEnd"/>
            <w:r>
              <w:rPr>
                <w:rFonts w:ascii="Verdana" w:eastAsia="Times New Roman" w:hAnsi="Verdana" w:cs="Verdana"/>
              </w:rPr>
              <w:t>, g++</w:t>
            </w:r>
          </w:p>
        </w:tc>
      </w:tr>
    </w:tbl>
    <w:p w:rsidR="00AB6E3A" w:rsidRDefault="00AB6E3A" w:rsidP="00B569E6">
      <w:pPr>
        <w:spacing w:line="0" w:lineRule="atLeast"/>
        <w:rPr>
          <w:rFonts w:ascii="Verdana" w:eastAsia="Times New Roman" w:hAnsi="Verdana" w:cs="Verdana"/>
          <w:b/>
        </w:rPr>
      </w:pPr>
      <w:bookmarkStart w:id="1" w:name="page2"/>
      <w:bookmarkEnd w:id="1"/>
    </w:p>
    <w:p w:rsidR="00AB6E3A" w:rsidRDefault="00AB6E3A">
      <w:pPr>
        <w:spacing w:line="0" w:lineRule="atLeast"/>
        <w:ind w:left="100"/>
        <w:rPr>
          <w:rFonts w:ascii="Verdana" w:eastAsia="Times New Roman" w:hAnsi="Verdana" w:cs="Verdana"/>
          <w:b/>
        </w:rPr>
      </w:pPr>
    </w:p>
    <w:p w:rsidR="00AB6E3A" w:rsidRDefault="00233CEB">
      <w:pPr>
        <w:spacing w:line="0" w:lineRule="atLeast"/>
        <w:ind w:left="100"/>
        <w:rPr>
          <w:rFonts w:ascii="Verdana" w:eastAsia="Times New Roman" w:hAnsi="Verdana" w:cs="Verdana"/>
        </w:rPr>
      </w:pPr>
      <w:r>
        <w:rPr>
          <w:noProof/>
          <w:lang w:eastAsia="en-IN"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14605</wp:posOffset>
            </wp:positionV>
            <wp:extent cx="6061075" cy="1866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8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E3A">
        <w:rPr>
          <w:rFonts w:ascii="Verdana" w:eastAsia="Times New Roman" w:hAnsi="Verdana" w:cs="Verdana"/>
          <w:b/>
        </w:rPr>
        <w:t>Experience Snapshot:</w:t>
      </w:r>
    </w:p>
    <w:p w:rsidR="00AB6E3A" w:rsidRDefault="00AB6E3A">
      <w:pPr>
        <w:spacing w:line="306" w:lineRule="exact"/>
        <w:rPr>
          <w:rFonts w:ascii="Verdana" w:eastAsia="Times New Roman" w:hAnsi="Verdana" w:cs="Verdana"/>
        </w:rPr>
      </w:pPr>
    </w:p>
    <w:p w:rsidR="00AB6E3A" w:rsidRDefault="00B569E6" w:rsidP="00B569E6">
      <w:pPr>
        <w:tabs>
          <w:tab w:val="left" w:pos="360"/>
        </w:tabs>
        <w:spacing w:line="180" w:lineRule="auto"/>
      </w:pPr>
      <w:r>
        <w:rPr>
          <w:rFonts w:ascii="Verdana" w:eastAsia="Times New Roman" w:hAnsi="Verdana" w:cs="Verdana"/>
        </w:rPr>
        <w:tab/>
      </w:r>
      <w:r w:rsidR="00AB6E3A">
        <w:rPr>
          <w:rFonts w:ascii="Verdana" w:eastAsia="Times New Roman" w:hAnsi="Verdana" w:cs="Verdana"/>
        </w:rPr>
        <w:t xml:space="preserve">Having </w:t>
      </w:r>
      <w:r w:rsidR="00C57EB5">
        <w:rPr>
          <w:rFonts w:ascii="Verdana" w:eastAsia="Times New Roman" w:hAnsi="Verdana" w:cs="Verdana"/>
          <w:b/>
        </w:rPr>
        <w:t xml:space="preserve">2 </w:t>
      </w:r>
      <w:r w:rsidR="00C57EB5">
        <w:rPr>
          <w:rFonts w:ascii="Verdana" w:eastAsia="Times New Roman" w:hAnsi="Verdana" w:cs="Verdana"/>
        </w:rPr>
        <w:t>Years</w:t>
      </w:r>
      <w:r w:rsidR="00AB6E3A">
        <w:rPr>
          <w:rFonts w:ascii="Verdana" w:eastAsia="Times New Roman" w:hAnsi="Verdana" w:cs="Verdana"/>
        </w:rPr>
        <w:t xml:space="preserve"> of Experience as </w:t>
      </w:r>
      <w:r w:rsidR="00C57EB5">
        <w:rPr>
          <w:rFonts w:ascii="Verdana" w:eastAsia="Times New Roman" w:hAnsi="Verdana" w:cs="Verdana"/>
        </w:rPr>
        <w:t>a</w:t>
      </w:r>
      <w:r w:rsidR="00F732B7">
        <w:rPr>
          <w:rFonts w:ascii="Verdana" w:eastAsia="Times New Roman" w:hAnsi="Verdana" w:cs="Verdana"/>
        </w:rPr>
        <w:t xml:space="preserve"> </w:t>
      </w:r>
      <w:r w:rsidR="00AB6E3A">
        <w:rPr>
          <w:rFonts w:ascii="Verdana" w:eastAsia="Times New Roman" w:hAnsi="Verdana" w:cs="Verdana"/>
          <w:b/>
        </w:rPr>
        <w:t>Software Engineer</w:t>
      </w:r>
      <w:r w:rsidR="00AB6E3A">
        <w:rPr>
          <w:rFonts w:ascii="Verdana" w:eastAsia="Times New Roman" w:hAnsi="Verdana" w:cs="Verdana"/>
        </w:rPr>
        <w:t xml:space="preserve"> in </w:t>
      </w:r>
      <w:r w:rsidR="00F732B7">
        <w:rPr>
          <w:rFonts w:ascii="Verdana" w:eastAsia="Times New Roman" w:hAnsi="Verdana" w:cs="Verdana"/>
          <w:b/>
        </w:rPr>
        <w:t>Asaplogix Software</w:t>
      </w:r>
    </w:p>
    <w:p w:rsidR="001F20E1" w:rsidRDefault="001F20E1">
      <w:pPr>
        <w:tabs>
          <w:tab w:val="left" w:pos="360"/>
        </w:tabs>
        <w:spacing w:line="180" w:lineRule="auto"/>
      </w:pPr>
    </w:p>
    <w:p w:rsidR="00AB6E3A" w:rsidRDefault="00AB6E3A">
      <w:pPr>
        <w:tabs>
          <w:tab w:val="left" w:pos="360"/>
        </w:tabs>
        <w:spacing w:line="180" w:lineRule="auto"/>
      </w:pPr>
      <w:r>
        <w:rPr>
          <w:rFonts w:ascii="Verdana" w:eastAsia="Times New Roman" w:hAnsi="Verdana" w:cs="Verdana"/>
          <w:b/>
        </w:rPr>
        <w:t>Pvt. Ltd.,</w:t>
      </w:r>
      <w:r w:rsidR="00F732B7">
        <w:rPr>
          <w:rFonts w:ascii="Verdana" w:eastAsia="Times New Roman" w:hAnsi="Verdana" w:cs="Verdana"/>
        </w:rPr>
        <w:t xml:space="preserve"> In Mumbai.</w:t>
      </w:r>
    </w:p>
    <w:p w:rsidR="00AB6E3A" w:rsidRDefault="00233CEB">
      <w:pPr>
        <w:spacing w:line="20" w:lineRule="exact"/>
        <w:rPr>
          <w:rFonts w:ascii="Verdana" w:eastAsia="Times New Roman" w:hAnsi="Verdana" w:cs="Verdana"/>
          <w:vertAlign w:val="superscript"/>
        </w:rPr>
      </w:pPr>
      <w:r>
        <w:rPr>
          <w:noProof/>
          <w:lang w:eastAsia="en-I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248285</wp:posOffset>
            </wp:positionV>
            <wp:extent cx="6061075" cy="1866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8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364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Project Snapshot:</w:t>
      </w:r>
    </w:p>
    <w:p w:rsidR="00AB6E3A" w:rsidRDefault="00AB6E3A">
      <w:pPr>
        <w:spacing w:line="200" w:lineRule="exact"/>
        <w:rPr>
          <w:rFonts w:ascii="Verdana" w:eastAsia="Times New Roman" w:hAnsi="Verdana" w:cs="Verdana"/>
        </w:rPr>
      </w:pPr>
    </w:p>
    <w:p w:rsidR="00AB6E3A" w:rsidRDefault="00B569E6">
      <w:pPr>
        <w:spacing w:line="0" w:lineRule="atLeast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PROJECT #2</w:t>
      </w:r>
    </w:p>
    <w:p w:rsidR="00AB6E3A" w:rsidRDefault="00AB6E3A">
      <w:pPr>
        <w:spacing w:line="296" w:lineRule="exact"/>
        <w:rPr>
          <w:rFonts w:ascii="Verdana" w:eastAsia="Times New Roman" w:hAnsi="Verdana" w:cs="Verdana"/>
        </w:rPr>
      </w:pPr>
    </w:p>
    <w:p w:rsidR="00AB6E3A" w:rsidRDefault="00AB6E3A">
      <w:pPr>
        <w:tabs>
          <w:tab w:val="left" w:pos="2860"/>
          <w:tab w:val="left" w:pos="3100"/>
        </w:tabs>
        <w:spacing w:line="0" w:lineRule="atLeast"/>
        <w:rPr>
          <w:rFonts w:ascii="Verdana" w:eastAsia="Times New Roman" w:hAnsi="Verdana" w:cs="Verdana"/>
          <w:b/>
        </w:rPr>
      </w:pPr>
      <w:r>
        <w:rPr>
          <w:rFonts w:ascii="Verdana" w:eastAsia="Times New Roman" w:hAnsi="Verdana" w:cs="Verdana"/>
          <w:b/>
        </w:rPr>
        <w:t>Project</w:t>
      </w:r>
      <w:r>
        <w:rPr>
          <w:rFonts w:ascii="Verdana" w:eastAsia="Times New Roman" w:hAnsi="Verdana" w:cs="Verdana"/>
        </w:rPr>
        <w:tab/>
        <w:t>:</w:t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  <w:b/>
        </w:rPr>
        <w:t>New Generation Anti Radar Model</w:t>
      </w:r>
    </w:p>
    <w:p w:rsidR="00AB6E3A" w:rsidRDefault="00AB6E3A">
      <w:pPr>
        <w:tabs>
          <w:tab w:val="left" w:pos="2860"/>
          <w:tab w:val="left" w:pos="3100"/>
        </w:tabs>
        <w:spacing w:line="235" w:lineRule="auto"/>
        <w:rPr>
          <w:rFonts w:ascii="Verdana" w:eastAsia="Times New Roman" w:hAnsi="Verdana" w:cs="Verdana"/>
          <w:b/>
        </w:rPr>
      </w:pPr>
      <w:r>
        <w:rPr>
          <w:rFonts w:ascii="Verdana" w:eastAsia="Times New Roman" w:hAnsi="Verdana" w:cs="Verdana"/>
          <w:b/>
        </w:rPr>
        <w:t>Role</w:t>
      </w:r>
      <w:r>
        <w:rPr>
          <w:rFonts w:ascii="Verdana" w:eastAsia="Times New Roman" w:hAnsi="Verdana" w:cs="Verdana"/>
        </w:rPr>
        <w:tab/>
        <w:t>:</w:t>
      </w:r>
      <w:r>
        <w:rPr>
          <w:rFonts w:ascii="Verdana" w:eastAsia="Times New Roman" w:hAnsi="Verdana" w:cs="Verdana"/>
        </w:rPr>
        <w:tab/>
        <w:t>Programmer</w:t>
      </w:r>
    </w:p>
    <w:p w:rsidR="00AB6E3A" w:rsidRDefault="00AB6E3A">
      <w:pPr>
        <w:tabs>
          <w:tab w:val="left" w:pos="2860"/>
          <w:tab w:val="left" w:pos="3100"/>
        </w:tabs>
        <w:spacing w:line="0" w:lineRule="atLeast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Environment</w:t>
      </w:r>
      <w:r>
        <w:rPr>
          <w:rFonts w:ascii="Verdana" w:eastAsia="Times New Roman" w:hAnsi="Verdana" w:cs="Verdana"/>
        </w:rPr>
        <w:tab/>
        <w:t>:</w:t>
      </w:r>
      <w:r>
        <w:rPr>
          <w:rFonts w:ascii="Verdana" w:eastAsia="Times New Roman" w:hAnsi="Verdana" w:cs="Verdana"/>
        </w:rPr>
        <w:tab/>
        <w:t>QT IDE, C++, Linux</w:t>
      </w:r>
    </w:p>
    <w:p w:rsidR="00AB6E3A" w:rsidRDefault="00AB6E3A">
      <w:pPr>
        <w:spacing w:line="11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Description:</w:t>
      </w:r>
    </w:p>
    <w:p w:rsidR="00AB6E3A" w:rsidRDefault="00AB6E3A">
      <w:pPr>
        <w:spacing w:line="7" w:lineRule="exact"/>
        <w:rPr>
          <w:rFonts w:ascii="Verdana" w:eastAsia="Times New Roman" w:hAnsi="Verdana" w:cs="Verdana"/>
        </w:rPr>
      </w:pPr>
    </w:p>
    <w:p w:rsidR="00AB6E3A" w:rsidRDefault="00AB6E3A" w:rsidP="00B569E6">
      <w:pPr>
        <w:spacing w:line="235" w:lineRule="auto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lastRenderedPageBreak/>
        <w:t xml:space="preserve">In this project we developed GUI for Anti Radar Model. Here we receive </w:t>
      </w:r>
      <w:proofErr w:type="spellStart"/>
      <w:r>
        <w:rPr>
          <w:rFonts w:ascii="Verdana" w:eastAsia="Times New Roman" w:hAnsi="Verdana" w:cs="Verdana"/>
        </w:rPr>
        <w:t>analog</w:t>
      </w:r>
      <w:proofErr w:type="spellEnd"/>
      <w:r>
        <w:rPr>
          <w:rFonts w:ascii="Verdana" w:eastAsia="Times New Roman" w:hAnsi="Verdana" w:cs="Verdana"/>
        </w:rPr>
        <w:t xml:space="preserve"> signal from antenna and converted to digital signal. The parameters Amplitude, DOA, DOE, Pulse-Width, Frequency etc., got from the binary file and get filtered as per the requirement. </w:t>
      </w:r>
    </w:p>
    <w:p w:rsidR="00AB6E3A" w:rsidRDefault="00AB6E3A">
      <w:pPr>
        <w:spacing w:line="281" w:lineRule="exact"/>
        <w:rPr>
          <w:rFonts w:ascii="Verdana" w:eastAsia="Times New Roman" w:hAnsi="Verdana" w:cs="Verdana"/>
        </w:rPr>
      </w:pPr>
    </w:p>
    <w:p w:rsidR="00AB6E3A" w:rsidRDefault="00AB6E3A">
      <w:pPr>
        <w:numPr>
          <w:ilvl w:val="0"/>
          <w:numId w:val="2"/>
        </w:numPr>
        <w:tabs>
          <w:tab w:val="left" w:pos="1580"/>
        </w:tabs>
        <w:spacing w:line="0" w:lineRule="atLeast"/>
        <w:ind w:left="1580" w:hanging="138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Designing GUI as per req</w:t>
      </w:r>
      <w:r w:rsidR="00B93615">
        <w:rPr>
          <w:rFonts w:ascii="Verdana" w:eastAsia="Times New Roman" w:hAnsi="Verdana" w:cs="Verdana"/>
        </w:rPr>
        <w:t>ui</w:t>
      </w:r>
      <w:r>
        <w:rPr>
          <w:rFonts w:ascii="Verdana" w:eastAsia="Times New Roman" w:hAnsi="Verdana" w:cs="Verdana"/>
        </w:rPr>
        <w:t>rement.</w:t>
      </w:r>
    </w:p>
    <w:p w:rsidR="00AB6E3A" w:rsidRDefault="00AB6E3A">
      <w:pPr>
        <w:numPr>
          <w:ilvl w:val="0"/>
          <w:numId w:val="2"/>
        </w:numPr>
        <w:tabs>
          <w:tab w:val="left" w:pos="1580"/>
        </w:tabs>
        <w:spacing w:line="237" w:lineRule="auto"/>
        <w:ind w:left="1580" w:hanging="138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Implemented code to separate the required parameters bits from binary file.</w:t>
      </w:r>
    </w:p>
    <w:p w:rsidR="00AB6E3A" w:rsidRDefault="00AB6E3A" w:rsidP="00B569E6">
      <w:pPr>
        <w:tabs>
          <w:tab w:val="left" w:pos="1300"/>
        </w:tabs>
        <w:spacing w:line="237" w:lineRule="auto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.</w:t>
      </w:r>
      <w:r>
        <w:rPr>
          <w:rFonts w:ascii="Verdana" w:eastAsia="Times New Roman" w:hAnsi="Verdana" w:cs="Verdana"/>
        </w:rPr>
        <w:tab/>
        <w:t xml:space="preserve">  • Proper documentation for writt</w:t>
      </w:r>
      <w:r w:rsidR="00B569E6">
        <w:rPr>
          <w:rFonts w:ascii="Verdana" w:eastAsia="Times New Roman" w:hAnsi="Verdana" w:cs="Verdana"/>
        </w:rPr>
        <w:t>en code for future perspective.</w:t>
      </w:r>
    </w:p>
    <w:p w:rsidR="00AB6E3A" w:rsidRDefault="00B569E6">
      <w:pPr>
        <w:spacing w:line="0" w:lineRule="atLeast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PROJECT #1</w:t>
      </w:r>
    </w:p>
    <w:p w:rsidR="00AB6E3A" w:rsidRDefault="00AB6E3A">
      <w:pPr>
        <w:spacing w:line="267" w:lineRule="exact"/>
        <w:rPr>
          <w:rFonts w:ascii="Verdana" w:eastAsia="Times New Roman" w:hAnsi="Verdana" w:cs="Verdana"/>
        </w:rPr>
      </w:pPr>
    </w:p>
    <w:p w:rsidR="00AB6E3A" w:rsidRDefault="00AB6E3A">
      <w:pPr>
        <w:tabs>
          <w:tab w:val="left" w:pos="2520"/>
          <w:tab w:val="left" w:pos="3060"/>
        </w:tabs>
        <w:spacing w:line="0" w:lineRule="atLeast"/>
        <w:ind w:left="6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Project</w:t>
      </w:r>
      <w:r>
        <w:rPr>
          <w:rFonts w:ascii="Verdana" w:eastAsia="Times New Roman" w:hAnsi="Verdana" w:cs="Verdana"/>
        </w:rPr>
        <w:tab/>
        <w:t>:</w:t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  <w:b/>
        </w:rPr>
        <w:t>Human machine interface for copper coil winding bundles</w:t>
      </w:r>
    </w:p>
    <w:p w:rsidR="00AB6E3A" w:rsidRDefault="00AB6E3A">
      <w:pPr>
        <w:spacing w:line="5" w:lineRule="exact"/>
        <w:rPr>
          <w:rFonts w:ascii="Verdana" w:eastAsia="Times New Roman" w:hAnsi="Verdana" w:cs="Verdana"/>
        </w:rPr>
      </w:pPr>
    </w:p>
    <w:p w:rsidR="00AB6E3A" w:rsidRDefault="00AB6E3A">
      <w:pPr>
        <w:tabs>
          <w:tab w:val="left" w:pos="2480"/>
          <w:tab w:val="left" w:pos="3040"/>
        </w:tabs>
        <w:spacing w:line="0" w:lineRule="atLeast"/>
        <w:ind w:left="60"/>
        <w:rPr>
          <w:rFonts w:ascii="Verdana" w:eastAsia="Times New Roman" w:hAnsi="Verdana" w:cs="Verdana"/>
          <w:b/>
        </w:rPr>
      </w:pPr>
      <w:r>
        <w:rPr>
          <w:rFonts w:ascii="Verdana" w:eastAsia="Times New Roman" w:hAnsi="Verdana" w:cs="Verdana"/>
          <w:b/>
        </w:rPr>
        <w:t>Role</w:t>
      </w:r>
      <w:r>
        <w:rPr>
          <w:rFonts w:ascii="Verdana" w:eastAsia="Times New Roman" w:hAnsi="Verdana" w:cs="Verdana"/>
        </w:rPr>
        <w:tab/>
        <w:t>:</w:t>
      </w:r>
      <w:r>
        <w:rPr>
          <w:rFonts w:ascii="Verdana" w:eastAsia="Times New Roman" w:hAnsi="Verdana" w:cs="Verdana"/>
        </w:rPr>
        <w:tab/>
        <w:t>Programmer</w:t>
      </w:r>
    </w:p>
    <w:p w:rsidR="00AB6E3A" w:rsidRDefault="00AB6E3A">
      <w:pPr>
        <w:tabs>
          <w:tab w:val="left" w:pos="2600"/>
          <w:tab w:val="left" w:pos="3140"/>
        </w:tabs>
        <w:spacing w:line="0" w:lineRule="atLeast"/>
        <w:ind w:left="6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Environment</w:t>
      </w:r>
      <w:r>
        <w:rPr>
          <w:rFonts w:ascii="Verdana" w:eastAsia="Times New Roman" w:hAnsi="Verdana" w:cs="Verdana"/>
        </w:rPr>
        <w:tab/>
        <w:t>:</w:t>
      </w:r>
      <w:r>
        <w:rPr>
          <w:rFonts w:ascii="Verdana" w:eastAsia="Times New Roman" w:hAnsi="Verdana" w:cs="Verdana"/>
        </w:rPr>
        <w:tab/>
        <w:t>QT IDE, C++, Linux</w:t>
      </w:r>
    </w:p>
    <w:p w:rsidR="00AB6E3A" w:rsidRDefault="00AB6E3A">
      <w:pPr>
        <w:spacing w:line="5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ind w:left="6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Description:</w:t>
      </w:r>
    </w:p>
    <w:p w:rsidR="00AB6E3A" w:rsidRDefault="00AB6E3A">
      <w:pPr>
        <w:spacing w:line="14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232" w:lineRule="auto"/>
        <w:ind w:firstLine="720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In this project, we designed GUI application, using Qt Creator tool to count the number of copper windings on a bundle and to count number of bundles to be wounded using motor. This application can be used in many industries.</w:t>
      </w:r>
    </w:p>
    <w:p w:rsidR="00AB6E3A" w:rsidRDefault="00AB6E3A">
      <w:pPr>
        <w:spacing w:line="283" w:lineRule="exact"/>
        <w:rPr>
          <w:rFonts w:ascii="Verdana" w:eastAsia="Times New Roman" w:hAnsi="Verdana" w:cs="Verdana"/>
        </w:rPr>
      </w:pPr>
    </w:p>
    <w:p w:rsidR="00AB6E3A" w:rsidRDefault="00AB6E3A">
      <w:pPr>
        <w:numPr>
          <w:ilvl w:val="0"/>
          <w:numId w:val="3"/>
        </w:numPr>
        <w:tabs>
          <w:tab w:val="left" w:pos="1080"/>
        </w:tabs>
        <w:spacing w:line="0" w:lineRule="atLeast"/>
        <w:ind w:left="1080" w:hanging="359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Done a proper layout to design the application.</w:t>
      </w:r>
    </w:p>
    <w:p w:rsidR="00AB6E3A" w:rsidRDefault="00AB6E3A">
      <w:pPr>
        <w:numPr>
          <w:ilvl w:val="0"/>
          <w:numId w:val="3"/>
        </w:numPr>
        <w:tabs>
          <w:tab w:val="left" w:pos="1080"/>
        </w:tabs>
        <w:spacing w:line="232" w:lineRule="auto"/>
        <w:ind w:left="1080" w:hanging="359"/>
        <w:rPr>
          <w:rFonts w:ascii="Verdana" w:eastAsia="Symbol" w:hAnsi="Verdana" w:cs="Verdana"/>
        </w:rPr>
      </w:pPr>
      <w:r>
        <w:rPr>
          <w:rFonts w:ascii="Verdana" w:eastAsia="Times New Roman" w:hAnsi="Verdana" w:cs="Verdana"/>
        </w:rPr>
        <w:t>Integrated different widgets in GUI.</w:t>
      </w:r>
    </w:p>
    <w:p w:rsidR="00AB6E3A" w:rsidRDefault="00AB6E3A">
      <w:pPr>
        <w:spacing w:line="1" w:lineRule="exact"/>
        <w:rPr>
          <w:rFonts w:ascii="Verdana" w:eastAsia="Symbol" w:hAnsi="Verdana" w:cs="Verdana"/>
        </w:rPr>
      </w:pPr>
    </w:p>
    <w:p w:rsidR="00AB6E3A" w:rsidRDefault="00AB6E3A">
      <w:pPr>
        <w:numPr>
          <w:ilvl w:val="0"/>
          <w:numId w:val="3"/>
        </w:numPr>
        <w:tabs>
          <w:tab w:val="left" w:pos="1080"/>
        </w:tabs>
        <w:spacing w:line="0" w:lineRule="atLeast"/>
        <w:ind w:left="1080" w:hanging="359"/>
        <w:rPr>
          <w:rFonts w:ascii="Verdana" w:eastAsia="Symbol" w:hAnsi="Verdana" w:cs="Verdana"/>
        </w:rPr>
      </w:pPr>
      <w:r>
        <w:rPr>
          <w:rFonts w:ascii="Verdana" w:eastAsia="Times New Roman" w:hAnsi="Verdana" w:cs="Verdana"/>
        </w:rPr>
        <w:t>Developed software code to Customize, Start and Stop actions.</w:t>
      </w:r>
    </w:p>
    <w:p w:rsidR="00AB6E3A" w:rsidRDefault="00AB6E3A">
      <w:pPr>
        <w:spacing w:line="1" w:lineRule="exact"/>
        <w:rPr>
          <w:rFonts w:ascii="Verdana" w:eastAsia="Symbol" w:hAnsi="Verdana" w:cs="Verdana"/>
        </w:rPr>
      </w:pPr>
    </w:p>
    <w:p w:rsidR="00B569E6" w:rsidRPr="00B569E6" w:rsidRDefault="00AB6E3A" w:rsidP="00B569E6">
      <w:pPr>
        <w:numPr>
          <w:ilvl w:val="0"/>
          <w:numId w:val="3"/>
        </w:numPr>
        <w:tabs>
          <w:tab w:val="left" w:pos="1080"/>
        </w:tabs>
        <w:spacing w:line="0" w:lineRule="atLeast"/>
        <w:ind w:left="1080" w:hanging="359"/>
        <w:rPr>
          <w:rFonts w:ascii="Verdana" w:eastAsia="Symbol" w:hAnsi="Verdana" w:cs="Verdana"/>
        </w:rPr>
      </w:pPr>
      <w:r>
        <w:rPr>
          <w:rFonts w:ascii="Verdana" w:eastAsia="Times New Roman" w:hAnsi="Verdana" w:cs="Verdana"/>
        </w:rPr>
        <w:t>Proper documentation for written code for future perspective.</w:t>
      </w:r>
    </w:p>
    <w:p w:rsidR="00B569E6" w:rsidRDefault="00B569E6" w:rsidP="00B569E6">
      <w:pPr>
        <w:tabs>
          <w:tab w:val="left" w:pos="2260"/>
        </w:tabs>
        <w:spacing w:line="0" w:lineRule="atLeast"/>
        <w:ind w:left="2260"/>
      </w:pPr>
    </w:p>
    <w:p w:rsidR="00AB6E3A" w:rsidRDefault="00233CEB">
      <w:pPr>
        <w:spacing w:line="20" w:lineRule="exact"/>
        <w:rPr>
          <w:rFonts w:ascii="Verdana" w:eastAsia="Times New Roman" w:hAnsi="Verdana" w:cs="Verdana"/>
        </w:rPr>
      </w:pPr>
      <w:r>
        <w:rPr>
          <w:noProof/>
          <w:lang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132715</wp:posOffset>
            </wp:positionV>
            <wp:extent cx="6061075" cy="1866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8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182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ind w:left="20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Education:</w:t>
      </w:r>
    </w:p>
    <w:p w:rsidR="00AB6E3A" w:rsidRDefault="00AB6E3A">
      <w:pPr>
        <w:spacing w:line="291" w:lineRule="exact"/>
        <w:rPr>
          <w:rFonts w:ascii="Verdana" w:eastAsia="Times New Roman" w:hAnsi="Verdana" w:cs="Verdana"/>
        </w:rPr>
      </w:pPr>
    </w:p>
    <w:p w:rsidR="00AB6E3A" w:rsidRDefault="00AB6E3A">
      <w:pPr>
        <w:numPr>
          <w:ilvl w:val="0"/>
          <w:numId w:val="5"/>
        </w:numPr>
        <w:tabs>
          <w:tab w:val="left" w:pos="820"/>
        </w:tabs>
        <w:spacing w:line="0" w:lineRule="atLeast"/>
        <w:ind w:left="820" w:right="20" w:hanging="359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Verdana"/>
        </w:rPr>
        <w:t xml:space="preserve">SSC With Board </w:t>
      </w:r>
      <w:r w:rsidR="00C57EB5">
        <w:rPr>
          <w:rFonts w:ascii="Verdana" w:eastAsia="Times New Roman" w:hAnsi="Verdana" w:cs="Verdana"/>
        </w:rPr>
        <w:t>of</w:t>
      </w:r>
      <w:r>
        <w:rPr>
          <w:rFonts w:ascii="Verdana" w:eastAsia="Times New Roman" w:hAnsi="Verdana" w:cs="Verdana"/>
        </w:rPr>
        <w:t xml:space="preserve"> Secondary Education from </w:t>
      </w:r>
      <w:r w:rsidR="00B569E6">
        <w:rPr>
          <w:rFonts w:ascii="Verdana" w:eastAsia="Times New Roman" w:hAnsi="Verdana" w:cs="Verdana"/>
        </w:rPr>
        <w:t>Pollocks School</w:t>
      </w:r>
      <w:r w:rsidR="009C02BF">
        <w:rPr>
          <w:rFonts w:ascii="Verdana" w:eastAsia="Times New Roman" w:hAnsi="Verdana" w:cs="Verdana"/>
        </w:rPr>
        <w:t xml:space="preserve">, </w:t>
      </w:r>
      <w:r w:rsidR="00C57EB5">
        <w:rPr>
          <w:rFonts w:ascii="Verdana" w:eastAsia="Times New Roman" w:hAnsi="Verdana" w:cs="Verdana"/>
        </w:rPr>
        <w:t>Vishakhapatnam</w:t>
      </w:r>
      <w:r w:rsidR="009C02BF">
        <w:rPr>
          <w:rFonts w:ascii="Verdana" w:eastAsia="Times New Roman" w:hAnsi="Verdana" w:cs="Verdana"/>
        </w:rPr>
        <w:t xml:space="preserve">, with </w:t>
      </w:r>
      <w:r w:rsidR="00B569E6">
        <w:rPr>
          <w:rFonts w:ascii="Verdana" w:eastAsia="Times New Roman" w:hAnsi="Verdana" w:cs="Verdana"/>
        </w:rPr>
        <w:t>8.3CGPA</w:t>
      </w:r>
      <w:r>
        <w:rPr>
          <w:rFonts w:ascii="Verdana" w:eastAsia="Times New Roman" w:hAnsi="Verdana" w:cs="Verdana"/>
        </w:rPr>
        <w:t>.</w:t>
      </w:r>
    </w:p>
    <w:p w:rsidR="00AB6E3A" w:rsidRDefault="00AB6E3A">
      <w:pPr>
        <w:spacing w:line="57" w:lineRule="exact"/>
        <w:rPr>
          <w:rFonts w:ascii="Verdana" w:eastAsia="Wingdings" w:hAnsi="Verdana" w:cs="Verdana"/>
          <w:vertAlign w:val="superscript"/>
        </w:rPr>
      </w:pPr>
    </w:p>
    <w:p w:rsidR="00AB6E3A" w:rsidRDefault="00C57EB5">
      <w:pPr>
        <w:numPr>
          <w:ilvl w:val="0"/>
          <w:numId w:val="5"/>
        </w:numPr>
        <w:tabs>
          <w:tab w:val="left" w:pos="820"/>
        </w:tabs>
        <w:spacing w:line="182" w:lineRule="auto"/>
        <w:ind w:left="820" w:hanging="359"/>
        <w:rPr>
          <w:rFonts w:ascii="Verdana" w:eastAsia="Wingdings" w:hAnsi="Verdana" w:cs="Verdana"/>
          <w:vertAlign w:val="superscript"/>
        </w:rPr>
      </w:pPr>
      <w:r>
        <w:rPr>
          <w:rFonts w:ascii="Verdana" w:eastAsia="Times New Roman" w:hAnsi="Verdana" w:cs="Verdana"/>
        </w:rPr>
        <w:t>Intermediate (</w:t>
      </w:r>
      <w:r w:rsidR="00AB6E3A">
        <w:rPr>
          <w:rFonts w:ascii="Verdana" w:eastAsia="Times New Roman" w:hAnsi="Verdana" w:cs="Verdana"/>
        </w:rPr>
        <w:t>M.P.C)</w:t>
      </w:r>
      <w:r w:rsidR="009C02BF">
        <w:rPr>
          <w:rFonts w:ascii="Verdana" w:eastAsia="Times New Roman" w:hAnsi="Verdana" w:cs="Verdana"/>
        </w:rPr>
        <w:t xml:space="preserve"> With State Board of Ed</w:t>
      </w:r>
      <w:r w:rsidR="00AB6E3A">
        <w:rPr>
          <w:rFonts w:ascii="Verdana" w:eastAsia="Times New Roman" w:hAnsi="Verdana" w:cs="Verdana"/>
        </w:rPr>
        <w:t xml:space="preserve">ucation, Sri </w:t>
      </w:r>
      <w:r>
        <w:rPr>
          <w:rFonts w:ascii="Verdana" w:eastAsia="Times New Roman" w:hAnsi="Verdana" w:cs="Verdana"/>
        </w:rPr>
        <w:t>Chaitanya</w:t>
      </w:r>
      <w:r w:rsidR="009C02BF">
        <w:rPr>
          <w:rFonts w:ascii="Verdana" w:eastAsia="Times New Roman" w:hAnsi="Verdana" w:cs="Verdana"/>
        </w:rPr>
        <w:t xml:space="preserve"> junior college, with </w:t>
      </w:r>
      <w:r w:rsidR="00B569E6">
        <w:rPr>
          <w:rFonts w:ascii="Verdana" w:eastAsia="Times New Roman" w:hAnsi="Verdana" w:cs="Verdana"/>
        </w:rPr>
        <w:t>77</w:t>
      </w:r>
      <w:r w:rsidR="00AB6E3A">
        <w:rPr>
          <w:rFonts w:ascii="Verdana" w:eastAsia="Times New Roman" w:hAnsi="Verdana" w:cs="Verdana"/>
        </w:rPr>
        <w:t>%.</w:t>
      </w:r>
    </w:p>
    <w:p w:rsidR="00AB6E3A" w:rsidRDefault="00AB6E3A">
      <w:pPr>
        <w:spacing w:line="29" w:lineRule="exact"/>
        <w:rPr>
          <w:rFonts w:ascii="Verdana" w:eastAsia="Wingdings" w:hAnsi="Verdana" w:cs="Verdana"/>
          <w:vertAlign w:val="superscript"/>
        </w:rPr>
      </w:pPr>
    </w:p>
    <w:p w:rsidR="00AB6E3A" w:rsidRDefault="00AB6E3A">
      <w:pPr>
        <w:numPr>
          <w:ilvl w:val="0"/>
          <w:numId w:val="5"/>
        </w:numPr>
        <w:tabs>
          <w:tab w:val="left" w:pos="820"/>
        </w:tabs>
        <w:spacing w:line="182" w:lineRule="auto"/>
        <w:ind w:left="820" w:hanging="359"/>
      </w:pPr>
      <w:r>
        <w:rPr>
          <w:rFonts w:ascii="Verdana" w:eastAsia="Times New Roman" w:hAnsi="Verdana" w:cs="Verdana"/>
        </w:rPr>
        <w:t xml:space="preserve">BTECH in </w:t>
      </w:r>
      <w:r w:rsidR="00B569E6">
        <w:rPr>
          <w:rFonts w:ascii="Verdana" w:eastAsia="Times New Roman" w:hAnsi="Verdana" w:cs="Verdana"/>
        </w:rPr>
        <w:t>Computers Science and</w:t>
      </w:r>
      <w:r>
        <w:rPr>
          <w:rFonts w:ascii="Verdana" w:eastAsia="Times New Roman" w:hAnsi="Verdana" w:cs="Verdana"/>
        </w:rPr>
        <w:t xml:space="preserve"> Engineering </w:t>
      </w:r>
      <w:r w:rsidR="00C57EB5">
        <w:rPr>
          <w:rFonts w:ascii="Verdana" w:eastAsia="Times New Roman" w:hAnsi="Verdana" w:cs="Verdana"/>
        </w:rPr>
        <w:t>from</w:t>
      </w:r>
      <w:r w:rsidR="00F732B7">
        <w:rPr>
          <w:rFonts w:ascii="Verdana" w:eastAsia="Times New Roman" w:hAnsi="Verdana" w:cs="Verdana"/>
        </w:rPr>
        <w:t xml:space="preserve"> </w:t>
      </w:r>
      <w:proofErr w:type="spellStart"/>
      <w:r w:rsidR="00B569E6">
        <w:rPr>
          <w:rFonts w:ascii="Verdana" w:eastAsia="Times New Roman" w:hAnsi="Verdana" w:cs="Verdana"/>
        </w:rPr>
        <w:t>V</w:t>
      </w:r>
      <w:r w:rsidR="001F20E1">
        <w:rPr>
          <w:rFonts w:ascii="Verdana" w:eastAsia="Times New Roman" w:hAnsi="Verdana" w:cs="Verdana"/>
        </w:rPr>
        <w:t>ignan’s</w:t>
      </w:r>
      <w:proofErr w:type="spellEnd"/>
      <w:r w:rsidR="001F20E1">
        <w:rPr>
          <w:rFonts w:ascii="Verdana" w:eastAsia="Times New Roman" w:hAnsi="Verdana" w:cs="Verdana"/>
        </w:rPr>
        <w:t xml:space="preserve"> Institute of E</w:t>
      </w:r>
      <w:r>
        <w:rPr>
          <w:rFonts w:ascii="Verdana" w:eastAsia="Times New Roman" w:hAnsi="Verdana" w:cs="Verdana"/>
        </w:rPr>
        <w:t>ngineering</w:t>
      </w:r>
      <w:r w:rsidR="001F20E1">
        <w:rPr>
          <w:rFonts w:ascii="Verdana" w:eastAsia="Times New Roman" w:hAnsi="Verdana" w:cs="Verdana"/>
        </w:rPr>
        <w:t xml:space="preserve"> for Women</w:t>
      </w:r>
      <w:r>
        <w:rPr>
          <w:rFonts w:ascii="Verdana" w:eastAsia="Times New Roman" w:hAnsi="Verdana" w:cs="Verdana"/>
        </w:rPr>
        <w:t xml:space="preserve"> Affiliated t</w:t>
      </w:r>
      <w:r w:rsidR="009C02BF">
        <w:rPr>
          <w:rFonts w:ascii="Verdana" w:eastAsia="Times New Roman" w:hAnsi="Verdana" w:cs="Verdana"/>
        </w:rPr>
        <w:t xml:space="preserve">o JNTUK, with an aggregate of </w:t>
      </w:r>
      <w:r w:rsidR="00B569E6">
        <w:rPr>
          <w:rFonts w:ascii="Verdana" w:eastAsia="Times New Roman" w:hAnsi="Verdana" w:cs="Verdana"/>
        </w:rPr>
        <w:t>75</w:t>
      </w:r>
      <w:r>
        <w:rPr>
          <w:rFonts w:ascii="Verdana" w:eastAsia="Times New Roman" w:hAnsi="Verdana" w:cs="Verdana"/>
        </w:rPr>
        <w:t>%.</w:t>
      </w:r>
    </w:p>
    <w:p w:rsidR="00AB6E3A" w:rsidRDefault="00233CEB">
      <w:pPr>
        <w:spacing w:line="20" w:lineRule="exact"/>
        <w:rPr>
          <w:rFonts w:ascii="Verdana" w:eastAsia="Times New Roman" w:hAnsi="Verdana" w:cs="Verdana"/>
          <w:vertAlign w:val="superscript"/>
        </w:rPr>
      </w:pPr>
      <w:r>
        <w:rPr>
          <w:noProof/>
          <w:lang w:eastAsia="en-IN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173990</wp:posOffset>
            </wp:positionV>
            <wp:extent cx="6061075" cy="1911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191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E3A" w:rsidRDefault="00AB6E3A">
      <w:pPr>
        <w:spacing w:line="254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0" w:lineRule="atLeast"/>
        <w:ind w:left="10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  <w:b/>
        </w:rPr>
        <w:t>Personal Profile:</w:t>
      </w:r>
    </w:p>
    <w:p w:rsidR="00AB6E3A" w:rsidRDefault="00AB6E3A">
      <w:pPr>
        <w:spacing w:line="289" w:lineRule="exact"/>
        <w:rPr>
          <w:rFonts w:ascii="Verdana" w:eastAsia="Times New Roman" w:hAnsi="Verdana" w:cs="Verdan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40"/>
        <w:gridCol w:w="6400"/>
      </w:tblGrid>
      <w:tr w:rsidR="00AB6E3A">
        <w:trPr>
          <w:trHeight w:val="276"/>
        </w:trPr>
        <w:tc>
          <w:tcPr>
            <w:tcW w:w="3140" w:type="dxa"/>
            <w:shd w:val="clear" w:color="auto" w:fill="auto"/>
            <w:vAlign w:val="bottom"/>
          </w:tcPr>
          <w:p w:rsidR="00AB6E3A" w:rsidRDefault="00AB6E3A">
            <w:pPr>
              <w:snapToGrid w:val="0"/>
              <w:spacing w:line="0" w:lineRule="atLeast"/>
              <w:rPr>
                <w:rFonts w:ascii="Verdana" w:eastAsia="Times New Roman" w:hAnsi="Verdana" w:cs="Verdana"/>
              </w:rPr>
            </w:pPr>
          </w:p>
        </w:tc>
        <w:tc>
          <w:tcPr>
            <w:tcW w:w="6400" w:type="dxa"/>
            <w:shd w:val="clear" w:color="auto" w:fill="auto"/>
            <w:vAlign w:val="bottom"/>
          </w:tcPr>
          <w:p w:rsidR="00AB6E3A" w:rsidRDefault="00AB6E3A">
            <w:pPr>
              <w:snapToGrid w:val="0"/>
              <w:spacing w:line="0" w:lineRule="atLeast"/>
              <w:ind w:left="560"/>
              <w:rPr>
                <w:rFonts w:ascii="Verdana" w:eastAsia="Times New Roman" w:hAnsi="Verdana" w:cs="Verdana"/>
              </w:rPr>
            </w:pPr>
          </w:p>
        </w:tc>
      </w:tr>
      <w:tr w:rsidR="00AB6E3A">
        <w:trPr>
          <w:trHeight w:val="324"/>
        </w:trPr>
        <w:tc>
          <w:tcPr>
            <w:tcW w:w="31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82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</w:rPr>
              <w:t>Gender</w:t>
            </w:r>
          </w:p>
        </w:tc>
        <w:tc>
          <w:tcPr>
            <w:tcW w:w="640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</w:pPr>
            <w:r>
              <w:rPr>
                <w:rFonts w:ascii="Verdana" w:eastAsia="Times New Roman" w:hAnsi="Verdana" w:cs="Verdana"/>
              </w:rPr>
              <w:t xml:space="preserve">: </w:t>
            </w:r>
            <w:r w:rsidR="001F20E1">
              <w:rPr>
                <w:rFonts w:ascii="Verdana" w:eastAsia="Times New Roman" w:hAnsi="Verdana" w:cs="Verdana"/>
              </w:rPr>
              <w:t>F</w:t>
            </w:r>
            <w:r>
              <w:rPr>
                <w:rFonts w:ascii="Verdana" w:eastAsia="Times New Roman" w:hAnsi="Verdana" w:cs="Verdana"/>
              </w:rPr>
              <w:t>emale</w:t>
            </w:r>
          </w:p>
        </w:tc>
      </w:tr>
      <w:tr w:rsidR="00AB6E3A">
        <w:trPr>
          <w:trHeight w:val="317"/>
        </w:trPr>
        <w:tc>
          <w:tcPr>
            <w:tcW w:w="31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82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</w:rPr>
              <w:t>Date of Birth</w:t>
            </w:r>
          </w:p>
        </w:tc>
        <w:tc>
          <w:tcPr>
            <w:tcW w:w="6400" w:type="dxa"/>
            <w:shd w:val="clear" w:color="auto" w:fill="auto"/>
            <w:vAlign w:val="bottom"/>
          </w:tcPr>
          <w:p w:rsidR="00AB6E3A" w:rsidRDefault="00AB6E3A" w:rsidP="009C02BF">
            <w:pPr>
              <w:spacing w:line="0" w:lineRule="atLeast"/>
              <w:ind w:left="560"/>
            </w:pPr>
            <w:r>
              <w:rPr>
                <w:rFonts w:ascii="Verdana" w:eastAsia="Times New Roman" w:hAnsi="Verdana" w:cs="Verdana"/>
              </w:rPr>
              <w:t xml:space="preserve">: </w:t>
            </w:r>
            <w:r w:rsidR="00B569E6">
              <w:rPr>
                <w:rFonts w:ascii="Verdana" w:eastAsia="Times New Roman" w:hAnsi="Verdana" w:cs="Verdana"/>
              </w:rPr>
              <w:t>22/06/1997</w:t>
            </w:r>
          </w:p>
        </w:tc>
      </w:tr>
      <w:tr w:rsidR="00AB6E3A">
        <w:trPr>
          <w:trHeight w:val="317"/>
        </w:trPr>
        <w:tc>
          <w:tcPr>
            <w:tcW w:w="31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82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</w:rPr>
              <w:t>Marital Status</w:t>
            </w:r>
          </w:p>
        </w:tc>
        <w:tc>
          <w:tcPr>
            <w:tcW w:w="640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</w:pPr>
            <w:r>
              <w:rPr>
                <w:rFonts w:ascii="Verdana" w:eastAsia="Times New Roman" w:hAnsi="Verdana" w:cs="Verdana"/>
              </w:rPr>
              <w:t>: Single</w:t>
            </w:r>
          </w:p>
        </w:tc>
      </w:tr>
      <w:tr w:rsidR="00AB6E3A">
        <w:trPr>
          <w:trHeight w:val="317"/>
        </w:trPr>
        <w:tc>
          <w:tcPr>
            <w:tcW w:w="314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82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</w:rPr>
              <w:t>Languages known</w:t>
            </w:r>
          </w:p>
        </w:tc>
        <w:tc>
          <w:tcPr>
            <w:tcW w:w="6400" w:type="dxa"/>
            <w:shd w:val="clear" w:color="auto" w:fill="auto"/>
            <w:vAlign w:val="bottom"/>
          </w:tcPr>
          <w:p w:rsidR="00AB6E3A" w:rsidRDefault="00AB6E3A">
            <w:pPr>
              <w:spacing w:line="0" w:lineRule="atLeast"/>
              <w:ind w:left="560"/>
            </w:pPr>
            <w:r>
              <w:rPr>
                <w:rFonts w:ascii="Verdana" w:eastAsia="Times New Roman" w:hAnsi="Verdana" w:cs="Verdana"/>
              </w:rPr>
              <w:t>: English,</w:t>
            </w:r>
            <w:r w:rsidR="00B569E6">
              <w:rPr>
                <w:rFonts w:ascii="Verdana" w:eastAsia="Times New Roman" w:hAnsi="Verdana" w:cs="Verdana"/>
              </w:rPr>
              <w:t xml:space="preserve"> Hindi,</w:t>
            </w:r>
            <w:r>
              <w:rPr>
                <w:rFonts w:ascii="Verdana" w:eastAsia="Times New Roman" w:hAnsi="Verdana" w:cs="Verdana"/>
              </w:rPr>
              <w:t xml:space="preserve"> Telugu</w:t>
            </w:r>
          </w:p>
        </w:tc>
      </w:tr>
      <w:tr w:rsidR="00AB6E3A">
        <w:trPr>
          <w:trHeight w:val="390"/>
        </w:trPr>
        <w:tc>
          <w:tcPr>
            <w:tcW w:w="3140" w:type="dxa"/>
            <w:shd w:val="clear" w:color="auto" w:fill="auto"/>
            <w:vAlign w:val="bottom"/>
          </w:tcPr>
          <w:p w:rsidR="00AB6E3A" w:rsidRDefault="00AB6E3A">
            <w:pPr>
              <w:snapToGrid w:val="0"/>
              <w:spacing w:line="0" w:lineRule="atLeast"/>
              <w:rPr>
                <w:rFonts w:ascii="Verdana" w:eastAsia="Times New Roman" w:hAnsi="Verdana" w:cs="Verdana"/>
              </w:rPr>
            </w:pPr>
          </w:p>
        </w:tc>
        <w:tc>
          <w:tcPr>
            <w:tcW w:w="6400" w:type="dxa"/>
            <w:shd w:val="clear" w:color="auto" w:fill="auto"/>
            <w:vAlign w:val="bottom"/>
          </w:tcPr>
          <w:p w:rsidR="00AB6E3A" w:rsidRDefault="00AB6E3A">
            <w:pPr>
              <w:snapToGrid w:val="0"/>
              <w:spacing w:line="0" w:lineRule="atLeast"/>
              <w:rPr>
                <w:rFonts w:ascii="Verdana" w:eastAsia="Times New Roman" w:hAnsi="Verdana" w:cs="Verdana"/>
              </w:rPr>
            </w:pPr>
          </w:p>
        </w:tc>
      </w:tr>
      <w:tr w:rsidR="00AB6E3A">
        <w:trPr>
          <w:trHeight w:val="302"/>
        </w:trPr>
        <w:tc>
          <w:tcPr>
            <w:tcW w:w="3140" w:type="dxa"/>
            <w:shd w:val="clear" w:color="auto" w:fill="CCCCCC"/>
            <w:vAlign w:val="bottom"/>
          </w:tcPr>
          <w:p w:rsidR="00AB6E3A" w:rsidRDefault="00AB6E3A">
            <w:pPr>
              <w:spacing w:line="0" w:lineRule="atLeast"/>
              <w:ind w:left="100"/>
              <w:rPr>
                <w:rFonts w:ascii="Verdana" w:eastAsia="Times New Roman" w:hAnsi="Verdana" w:cs="Verdana"/>
                <w:b/>
              </w:rPr>
            </w:pPr>
          </w:p>
          <w:p w:rsidR="00AB6E3A" w:rsidRDefault="00AB6E3A">
            <w:pPr>
              <w:spacing w:line="0" w:lineRule="atLeast"/>
              <w:ind w:left="100"/>
              <w:rPr>
                <w:rFonts w:ascii="Verdana" w:eastAsia="Times New Roman" w:hAnsi="Verdana" w:cs="Verdana"/>
                <w:b/>
              </w:rPr>
            </w:pPr>
          </w:p>
          <w:p w:rsidR="00AB6E3A" w:rsidRDefault="00AB6E3A">
            <w:pPr>
              <w:spacing w:line="0" w:lineRule="atLeast"/>
              <w:ind w:left="100"/>
              <w:rPr>
                <w:rFonts w:ascii="Verdana" w:eastAsia="Times New Roman" w:hAnsi="Verdana" w:cs="Verdana"/>
              </w:rPr>
            </w:pPr>
            <w:r>
              <w:rPr>
                <w:rFonts w:ascii="Verdana" w:eastAsia="Times New Roman" w:hAnsi="Verdana" w:cs="Verdana"/>
                <w:b/>
              </w:rPr>
              <w:t>Declaration:</w:t>
            </w:r>
          </w:p>
        </w:tc>
        <w:tc>
          <w:tcPr>
            <w:tcW w:w="6400" w:type="dxa"/>
            <w:shd w:val="clear" w:color="auto" w:fill="CCCCCC"/>
            <w:vAlign w:val="bottom"/>
          </w:tcPr>
          <w:p w:rsidR="00AB6E3A" w:rsidRDefault="00AB6E3A">
            <w:pPr>
              <w:snapToGrid w:val="0"/>
              <w:spacing w:line="0" w:lineRule="atLeast"/>
              <w:rPr>
                <w:rFonts w:ascii="Verdana" w:eastAsia="Times New Roman" w:hAnsi="Verdana" w:cs="Verdana"/>
              </w:rPr>
            </w:pPr>
          </w:p>
        </w:tc>
      </w:tr>
    </w:tbl>
    <w:p w:rsidR="00AB6E3A" w:rsidRDefault="00AB6E3A">
      <w:pPr>
        <w:spacing w:line="301" w:lineRule="exact"/>
        <w:rPr>
          <w:rFonts w:ascii="Verdana" w:eastAsia="Times New Roman" w:hAnsi="Verdana" w:cs="Verdana"/>
        </w:rPr>
      </w:pPr>
    </w:p>
    <w:p w:rsidR="00AB6E3A" w:rsidRDefault="00AB6E3A">
      <w:pPr>
        <w:spacing w:line="235" w:lineRule="auto"/>
        <w:ind w:left="100" w:right="40" w:firstLine="360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 xml:space="preserve">I hereby declare that the information given information given above is true and correct to the best of my Knowledge. I will make it my earnest </w:t>
      </w:r>
      <w:r w:rsidR="00A51A3D">
        <w:rPr>
          <w:rFonts w:ascii="Verdana" w:eastAsia="Times New Roman" w:hAnsi="Verdana" w:cs="Verdana"/>
        </w:rPr>
        <w:t>endeavour</w:t>
      </w:r>
      <w:r>
        <w:rPr>
          <w:rFonts w:ascii="Verdana" w:eastAsia="Times New Roman" w:hAnsi="Verdana" w:cs="Verdana"/>
        </w:rPr>
        <w:t xml:space="preserve"> to discharge competently and the duties you may be pleased to entrust with me.</w:t>
      </w:r>
    </w:p>
    <w:p w:rsidR="00AB6E3A" w:rsidRDefault="00AB6E3A">
      <w:pPr>
        <w:spacing w:line="235" w:lineRule="auto"/>
        <w:ind w:left="100" w:right="40" w:firstLine="360"/>
        <w:jc w:val="both"/>
        <w:rPr>
          <w:rFonts w:ascii="Verdana" w:eastAsia="Times New Roman" w:hAnsi="Verdana" w:cs="Verdana"/>
        </w:rPr>
      </w:pPr>
    </w:p>
    <w:p w:rsidR="00B569E6" w:rsidRDefault="00B569E6" w:rsidP="00B569E6">
      <w:pPr>
        <w:tabs>
          <w:tab w:val="left" w:pos="8040"/>
        </w:tabs>
        <w:spacing w:line="0" w:lineRule="atLeast"/>
        <w:ind w:left="100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Place:</w:t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  <w:t>Signature</w:t>
      </w:r>
    </w:p>
    <w:p w:rsidR="00AB6E3A" w:rsidRPr="00F732B7" w:rsidRDefault="00B569E6" w:rsidP="00F732B7">
      <w:pPr>
        <w:spacing w:line="235" w:lineRule="auto"/>
        <w:ind w:right="40" w:firstLine="100"/>
        <w:jc w:val="both"/>
        <w:rPr>
          <w:rFonts w:ascii="Verdana" w:eastAsia="Times New Roman" w:hAnsi="Verdana" w:cs="Verdana"/>
        </w:rPr>
        <w:sectPr w:rsidR="00AB6E3A" w:rsidRPr="00F732B7">
          <w:pgSz w:w="12240" w:h="15840"/>
          <w:pgMar w:top="1440" w:right="1020" w:bottom="1440" w:left="1340" w:header="720" w:footer="720" w:gutter="0"/>
          <w:cols w:space="720"/>
          <w:docGrid w:linePitch="360"/>
        </w:sectPr>
      </w:pPr>
      <w:r>
        <w:rPr>
          <w:rFonts w:ascii="Verdana" w:eastAsia="Times New Roman" w:hAnsi="Verdana" w:cs="Verdana"/>
        </w:rPr>
        <w:t>Date:</w:t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r>
        <w:rPr>
          <w:rFonts w:ascii="Verdana" w:eastAsia="Times New Roman" w:hAnsi="Verdana" w:cs="Verdana"/>
        </w:rPr>
        <w:tab/>
      </w:r>
      <w:proofErr w:type="spellStart"/>
      <w:r w:rsidR="00F732B7">
        <w:rPr>
          <w:rFonts w:ascii="Verdana" w:eastAsia="Times New Roman" w:hAnsi="Verdana" w:cs="Verdana"/>
        </w:rPr>
        <w:t>Padmasree</w:t>
      </w:r>
      <w:proofErr w:type="spellEnd"/>
    </w:p>
    <w:p w:rsidR="00AB6E3A" w:rsidRDefault="00AB6E3A" w:rsidP="00F732B7">
      <w:pPr>
        <w:tabs>
          <w:tab w:val="left" w:pos="8180"/>
        </w:tabs>
        <w:spacing w:line="235" w:lineRule="auto"/>
        <w:sectPr w:rsidR="00AB6E3A">
          <w:type w:val="continuous"/>
          <w:pgSz w:w="12240" w:h="15840"/>
          <w:pgMar w:top="1440" w:right="1020" w:bottom="1440" w:left="1340" w:header="720" w:footer="720" w:gutter="0"/>
          <w:cols w:space="720"/>
          <w:docGrid w:linePitch="360"/>
        </w:sectPr>
      </w:pPr>
    </w:p>
    <w:p w:rsidR="00432582" w:rsidRPr="00F732B7" w:rsidRDefault="00432582" w:rsidP="00F732B7"/>
    <w:sectPr w:rsidR="00432582" w:rsidRPr="00F732B7" w:rsidSect="00162A7B">
      <w:type w:val="continuous"/>
      <w:pgSz w:w="12240" w:h="15840"/>
      <w:pgMar w:top="1440" w:right="1020" w:bottom="1440" w:left="13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Arial Unicode MS"/>
    <w:charset w:val="80"/>
    <w:family w:val="swiss"/>
    <w:pitch w:val="variable"/>
    <w:sig w:usb0="00000000" w:usb1="2BDFFCFB" w:usb2="00800016" w:usb3="00000000" w:csb0="001A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Liberation Serif" w:hAnsi="Liberation Serif" w:cs="Verdana"/>
        <w:vertAlign w:val="superscript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Verdana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Liberation Serif" w:hAnsi="Liberation Serif"/>
        <w:vertAlign w:val="superscript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335" w:hanging="360"/>
      </w:pPr>
      <w:rPr>
        <w:rFonts w:ascii="Symbol" w:hAnsi="Symbol" w:cs="Symbol"/>
        <w:vertAlign w:val="superscript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F0541"/>
    <w:rsid w:val="000223D1"/>
    <w:rsid w:val="00162A7B"/>
    <w:rsid w:val="001F20E1"/>
    <w:rsid w:val="00233CEB"/>
    <w:rsid w:val="003F0541"/>
    <w:rsid w:val="004167B0"/>
    <w:rsid w:val="00432582"/>
    <w:rsid w:val="004E1E65"/>
    <w:rsid w:val="00561112"/>
    <w:rsid w:val="00650D98"/>
    <w:rsid w:val="0065749A"/>
    <w:rsid w:val="008A673E"/>
    <w:rsid w:val="009C02BF"/>
    <w:rsid w:val="00A51A3D"/>
    <w:rsid w:val="00AB6E3A"/>
    <w:rsid w:val="00B569E6"/>
    <w:rsid w:val="00B93615"/>
    <w:rsid w:val="00C37FB7"/>
    <w:rsid w:val="00C57EB5"/>
    <w:rsid w:val="00CB74CD"/>
    <w:rsid w:val="00D45065"/>
    <w:rsid w:val="00D809F3"/>
    <w:rsid w:val="00ED1E7C"/>
    <w:rsid w:val="00F73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7B"/>
    <w:pPr>
      <w:suppressAutoHyphens/>
    </w:pPr>
    <w:rPr>
      <w:rFonts w:ascii="Calibri" w:eastAsia="Calibri" w:hAnsi="Calibri" w:cs="Arial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62A7B"/>
    <w:rPr>
      <w:rFonts w:ascii="Verdana" w:eastAsia="Wingdings" w:hAnsi="Verdana" w:cs="Verdana"/>
      <w:vertAlign w:val="superscript"/>
    </w:rPr>
  </w:style>
  <w:style w:type="character" w:customStyle="1" w:styleId="WW8Num1z1">
    <w:name w:val="WW8Num1z1"/>
    <w:rsid w:val="00162A7B"/>
  </w:style>
  <w:style w:type="character" w:customStyle="1" w:styleId="WW8Num1z2">
    <w:name w:val="WW8Num1z2"/>
    <w:rsid w:val="00162A7B"/>
  </w:style>
  <w:style w:type="character" w:customStyle="1" w:styleId="WW8Num1z3">
    <w:name w:val="WW8Num1z3"/>
    <w:rsid w:val="00162A7B"/>
  </w:style>
  <w:style w:type="character" w:customStyle="1" w:styleId="WW8Num1z4">
    <w:name w:val="WW8Num1z4"/>
    <w:rsid w:val="00162A7B"/>
  </w:style>
  <w:style w:type="character" w:customStyle="1" w:styleId="WW8Num1z5">
    <w:name w:val="WW8Num1z5"/>
    <w:rsid w:val="00162A7B"/>
  </w:style>
  <w:style w:type="character" w:customStyle="1" w:styleId="WW8Num1z6">
    <w:name w:val="WW8Num1z6"/>
    <w:rsid w:val="00162A7B"/>
  </w:style>
  <w:style w:type="character" w:customStyle="1" w:styleId="WW8Num1z7">
    <w:name w:val="WW8Num1z7"/>
    <w:rsid w:val="00162A7B"/>
  </w:style>
  <w:style w:type="character" w:customStyle="1" w:styleId="WW8Num1z8">
    <w:name w:val="WW8Num1z8"/>
    <w:rsid w:val="00162A7B"/>
  </w:style>
  <w:style w:type="character" w:customStyle="1" w:styleId="WW8Num2z0">
    <w:name w:val="WW8Num2z0"/>
    <w:rsid w:val="00162A7B"/>
  </w:style>
  <w:style w:type="character" w:customStyle="1" w:styleId="WW8Num2z1">
    <w:name w:val="WW8Num2z1"/>
    <w:rsid w:val="00162A7B"/>
  </w:style>
  <w:style w:type="character" w:customStyle="1" w:styleId="WW8Num2z2">
    <w:name w:val="WW8Num2z2"/>
    <w:rsid w:val="00162A7B"/>
  </w:style>
  <w:style w:type="character" w:customStyle="1" w:styleId="WW8Num2z3">
    <w:name w:val="WW8Num2z3"/>
    <w:rsid w:val="00162A7B"/>
  </w:style>
  <w:style w:type="character" w:customStyle="1" w:styleId="WW8Num2z4">
    <w:name w:val="WW8Num2z4"/>
    <w:rsid w:val="00162A7B"/>
  </w:style>
  <w:style w:type="character" w:customStyle="1" w:styleId="WW8Num2z5">
    <w:name w:val="WW8Num2z5"/>
    <w:rsid w:val="00162A7B"/>
  </w:style>
  <w:style w:type="character" w:customStyle="1" w:styleId="WW8Num2z6">
    <w:name w:val="WW8Num2z6"/>
    <w:rsid w:val="00162A7B"/>
  </w:style>
  <w:style w:type="character" w:customStyle="1" w:styleId="WW8Num2z7">
    <w:name w:val="WW8Num2z7"/>
    <w:rsid w:val="00162A7B"/>
  </w:style>
  <w:style w:type="character" w:customStyle="1" w:styleId="WW8Num2z8">
    <w:name w:val="WW8Num2z8"/>
    <w:rsid w:val="00162A7B"/>
  </w:style>
  <w:style w:type="character" w:customStyle="1" w:styleId="WW8Num3z0">
    <w:name w:val="WW8Num3z0"/>
    <w:rsid w:val="00162A7B"/>
    <w:rPr>
      <w:rFonts w:ascii="Verdana" w:eastAsia="Times New Roman" w:hAnsi="Verdana" w:cs="Verdana"/>
    </w:rPr>
  </w:style>
  <w:style w:type="character" w:customStyle="1" w:styleId="WW8Num3z1">
    <w:name w:val="WW8Num3z1"/>
    <w:rsid w:val="00162A7B"/>
  </w:style>
  <w:style w:type="character" w:customStyle="1" w:styleId="WW8Num3z2">
    <w:name w:val="WW8Num3z2"/>
    <w:rsid w:val="00162A7B"/>
  </w:style>
  <w:style w:type="character" w:customStyle="1" w:styleId="WW8Num3z3">
    <w:name w:val="WW8Num3z3"/>
    <w:rsid w:val="00162A7B"/>
  </w:style>
  <w:style w:type="character" w:customStyle="1" w:styleId="WW8Num3z4">
    <w:name w:val="WW8Num3z4"/>
    <w:rsid w:val="00162A7B"/>
  </w:style>
  <w:style w:type="character" w:customStyle="1" w:styleId="WW8Num3z5">
    <w:name w:val="WW8Num3z5"/>
    <w:rsid w:val="00162A7B"/>
  </w:style>
  <w:style w:type="character" w:customStyle="1" w:styleId="WW8Num3z6">
    <w:name w:val="WW8Num3z6"/>
    <w:rsid w:val="00162A7B"/>
  </w:style>
  <w:style w:type="character" w:customStyle="1" w:styleId="WW8Num3z7">
    <w:name w:val="WW8Num3z7"/>
    <w:rsid w:val="00162A7B"/>
  </w:style>
  <w:style w:type="character" w:customStyle="1" w:styleId="WW8Num3z8">
    <w:name w:val="WW8Num3z8"/>
    <w:rsid w:val="00162A7B"/>
  </w:style>
  <w:style w:type="character" w:customStyle="1" w:styleId="WW8Num4z0">
    <w:name w:val="WW8Num4z0"/>
    <w:rsid w:val="00162A7B"/>
  </w:style>
  <w:style w:type="character" w:customStyle="1" w:styleId="WW8Num4z1">
    <w:name w:val="WW8Num4z1"/>
    <w:rsid w:val="00162A7B"/>
  </w:style>
  <w:style w:type="character" w:customStyle="1" w:styleId="WW8Num4z2">
    <w:name w:val="WW8Num4z2"/>
    <w:rsid w:val="00162A7B"/>
  </w:style>
  <w:style w:type="character" w:customStyle="1" w:styleId="WW8Num4z3">
    <w:name w:val="WW8Num4z3"/>
    <w:rsid w:val="00162A7B"/>
  </w:style>
  <w:style w:type="character" w:customStyle="1" w:styleId="WW8Num4z4">
    <w:name w:val="WW8Num4z4"/>
    <w:rsid w:val="00162A7B"/>
  </w:style>
  <w:style w:type="character" w:customStyle="1" w:styleId="WW8Num4z5">
    <w:name w:val="WW8Num4z5"/>
    <w:rsid w:val="00162A7B"/>
  </w:style>
  <w:style w:type="character" w:customStyle="1" w:styleId="WW8Num4z6">
    <w:name w:val="WW8Num4z6"/>
    <w:rsid w:val="00162A7B"/>
  </w:style>
  <w:style w:type="character" w:customStyle="1" w:styleId="WW8Num4z7">
    <w:name w:val="WW8Num4z7"/>
    <w:rsid w:val="00162A7B"/>
  </w:style>
  <w:style w:type="character" w:customStyle="1" w:styleId="WW8Num4z8">
    <w:name w:val="WW8Num4z8"/>
    <w:rsid w:val="00162A7B"/>
  </w:style>
  <w:style w:type="character" w:customStyle="1" w:styleId="WW8Num5z0">
    <w:name w:val="WW8Num5z0"/>
    <w:rsid w:val="00162A7B"/>
  </w:style>
  <w:style w:type="character" w:customStyle="1" w:styleId="WW8Num5z1">
    <w:name w:val="WW8Num5z1"/>
    <w:rsid w:val="00162A7B"/>
  </w:style>
  <w:style w:type="character" w:customStyle="1" w:styleId="WW8Num5z2">
    <w:name w:val="WW8Num5z2"/>
    <w:rsid w:val="00162A7B"/>
  </w:style>
  <w:style w:type="character" w:customStyle="1" w:styleId="WW8Num5z3">
    <w:name w:val="WW8Num5z3"/>
    <w:rsid w:val="00162A7B"/>
  </w:style>
  <w:style w:type="character" w:customStyle="1" w:styleId="WW8Num5z4">
    <w:name w:val="WW8Num5z4"/>
    <w:rsid w:val="00162A7B"/>
  </w:style>
  <w:style w:type="character" w:customStyle="1" w:styleId="WW8Num5z5">
    <w:name w:val="WW8Num5z5"/>
    <w:rsid w:val="00162A7B"/>
  </w:style>
  <w:style w:type="character" w:customStyle="1" w:styleId="WW8Num5z6">
    <w:name w:val="WW8Num5z6"/>
    <w:rsid w:val="00162A7B"/>
  </w:style>
  <w:style w:type="character" w:customStyle="1" w:styleId="WW8Num5z7">
    <w:name w:val="WW8Num5z7"/>
    <w:rsid w:val="00162A7B"/>
  </w:style>
  <w:style w:type="character" w:customStyle="1" w:styleId="WW8Num5z8">
    <w:name w:val="WW8Num5z8"/>
    <w:rsid w:val="00162A7B"/>
  </w:style>
  <w:style w:type="character" w:customStyle="1" w:styleId="WW8Num6z0">
    <w:name w:val="WW8Num6z0"/>
    <w:rsid w:val="00162A7B"/>
    <w:rPr>
      <w:vertAlign w:val="superscript"/>
    </w:rPr>
  </w:style>
  <w:style w:type="character" w:customStyle="1" w:styleId="WW8Num6z1">
    <w:name w:val="WW8Num6z1"/>
    <w:rsid w:val="00162A7B"/>
  </w:style>
  <w:style w:type="character" w:customStyle="1" w:styleId="WW8Num6z2">
    <w:name w:val="WW8Num6z2"/>
    <w:rsid w:val="00162A7B"/>
  </w:style>
  <w:style w:type="character" w:customStyle="1" w:styleId="WW8Num6z3">
    <w:name w:val="WW8Num6z3"/>
    <w:rsid w:val="00162A7B"/>
  </w:style>
  <w:style w:type="character" w:customStyle="1" w:styleId="WW8Num6z4">
    <w:name w:val="WW8Num6z4"/>
    <w:rsid w:val="00162A7B"/>
  </w:style>
  <w:style w:type="character" w:customStyle="1" w:styleId="WW8Num6z5">
    <w:name w:val="WW8Num6z5"/>
    <w:rsid w:val="00162A7B"/>
  </w:style>
  <w:style w:type="character" w:customStyle="1" w:styleId="WW8Num6z6">
    <w:name w:val="WW8Num6z6"/>
    <w:rsid w:val="00162A7B"/>
  </w:style>
  <w:style w:type="character" w:customStyle="1" w:styleId="WW8Num6z7">
    <w:name w:val="WW8Num6z7"/>
    <w:rsid w:val="00162A7B"/>
  </w:style>
  <w:style w:type="character" w:customStyle="1" w:styleId="WW8Num6z8">
    <w:name w:val="WW8Num6z8"/>
    <w:rsid w:val="00162A7B"/>
  </w:style>
  <w:style w:type="character" w:customStyle="1" w:styleId="WW8Num7z0">
    <w:name w:val="WW8Num7z0"/>
    <w:rsid w:val="00162A7B"/>
    <w:rPr>
      <w:rFonts w:ascii="Symbol" w:eastAsia="Wingdings" w:hAnsi="Symbol" w:cs="Symbol"/>
      <w:vertAlign w:val="superscript"/>
    </w:rPr>
  </w:style>
  <w:style w:type="character" w:customStyle="1" w:styleId="WW8Num7z1">
    <w:name w:val="WW8Num7z1"/>
    <w:rsid w:val="00162A7B"/>
    <w:rPr>
      <w:rFonts w:ascii="Courier New" w:hAnsi="Courier New" w:cs="Courier New"/>
    </w:rPr>
  </w:style>
  <w:style w:type="character" w:customStyle="1" w:styleId="WW8Num7z2">
    <w:name w:val="WW8Num7z2"/>
    <w:rsid w:val="00162A7B"/>
    <w:rPr>
      <w:rFonts w:ascii="Wingdings" w:hAnsi="Wingdings" w:cs="Wingdings"/>
    </w:rPr>
  </w:style>
  <w:style w:type="character" w:customStyle="1" w:styleId="WW8Num8z0">
    <w:name w:val="WW8Num8z0"/>
    <w:rsid w:val="00162A7B"/>
    <w:rPr>
      <w:rFonts w:ascii="Wingdings" w:hAnsi="Wingdings" w:cs="Wingdings"/>
    </w:rPr>
  </w:style>
  <w:style w:type="character" w:customStyle="1" w:styleId="WW8Num8z1">
    <w:name w:val="WW8Num8z1"/>
    <w:rsid w:val="00162A7B"/>
    <w:rPr>
      <w:rFonts w:ascii="Courier New" w:hAnsi="Courier New" w:cs="Courier New"/>
    </w:rPr>
  </w:style>
  <w:style w:type="character" w:customStyle="1" w:styleId="WW8Num8z3">
    <w:name w:val="WW8Num8z3"/>
    <w:rsid w:val="00162A7B"/>
    <w:rPr>
      <w:rFonts w:ascii="Symbol" w:hAnsi="Symbol" w:cs="Symbol"/>
    </w:rPr>
  </w:style>
  <w:style w:type="character" w:customStyle="1" w:styleId="WW8Num9z0">
    <w:name w:val="WW8Num9z0"/>
    <w:rsid w:val="00162A7B"/>
    <w:rPr>
      <w:rFonts w:ascii="Symbol" w:hAnsi="Symbol" w:cs="Symbol"/>
    </w:rPr>
  </w:style>
  <w:style w:type="character" w:customStyle="1" w:styleId="WW8Num9z1">
    <w:name w:val="WW8Num9z1"/>
    <w:rsid w:val="00162A7B"/>
    <w:rPr>
      <w:rFonts w:ascii="Courier New" w:hAnsi="Courier New" w:cs="Courier New"/>
    </w:rPr>
  </w:style>
  <w:style w:type="character" w:customStyle="1" w:styleId="WW8Num9z2">
    <w:name w:val="WW8Num9z2"/>
    <w:rsid w:val="00162A7B"/>
    <w:rPr>
      <w:rFonts w:ascii="Wingdings" w:hAnsi="Wingdings" w:cs="Wingdings"/>
    </w:rPr>
  </w:style>
  <w:style w:type="character" w:customStyle="1" w:styleId="WW8Num10z0">
    <w:name w:val="WW8Num10z0"/>
    <w:rsid w:val="00162A7B"/>
    <w:rPr>
      <w:rFonts w:ascii="Wingdings" w:hAnsi="Wingdings" w:cs="Wingdings"/>
    </w:rPr>
  </w:style>
  <w:style w:type="character" w:customStyle="1" w:styleId="WW8Num10z1">
    <w:name w:val="WW8Num10z1"/>
    <w:rsid w:val="00162A7B"/>
    <w:rPr>
      <w:rFonts w:ascii="Courier New" w:hAnsi="Courier New" w:cs="Courier New"/>
    </w:rPr>
  </w:style>
  <w:style w:type="character" w:customStyle="1" w:styleId="WW8Num10z3">
    <w:name w:val="WW8Num10z3"/>
    <w:rsid w:val="00162A7B"/>
    <w:rPr>
      <w:rFonts w:ascii="Symbol" w:hAnsi="Symbol" w:cs="Symbol"/>
    </w:rPr>
  </w:style>
  <w:style w:type="character" w:customStyle="1" w:styleId="WW8Num11z0">
    <w:name w:val="WW8Num11z0"/>
    <w:rsid w:val="00162A7B"/>
    <w:rPr>
      <w:rFonts w:ascii="Symbol" w:hAnsi="Symbol" w:cs="Symbol"/>
    </w:rPr>
  </w:style>
  <w:style w:type="character" w:customStyle="1" w:styleId="WW8Num11z1">
    <w:name w:val="WW8Num11z1"/>
    <w:rsid w:val="00162A7B"/>
    <w:rPr>
      <w:rFonts w:ascii="Courier New" w:hAnsi="Courier New" w:cs="Courier New"/>
    </w:rPr>
  </w:style>
  <w:style w:type="character" w:customStyle="1" w:styleId="WW8Num11z2">
    <w:name w:val="WW8Num11z2"/>
    <w:rsid w:val="00162A7B"/>
    <w:rPr>
      <w:rFonts w:ascii="Wingdings" w:hAnsi="Wingdings" w:cs="Wingdings"/>
    </w:rPr>
  </w:style>
  <w:style w:type="character" w:styleId="Hyperlink">
    <w:name w:val="Hyperlink"/>
    <w:rsid w:val="00162A7B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62A7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162A7B"/>
    <w:pPr>
      <w:spacing w:after="140" w:line="288" w:lineRule="auto"/>
    </w:pPr>
  </w:style>
  <w:style w:type="paragraph" w:styleId="List">
    <w:name w:val="List"/>
    <w:basedOn w:val="BodyText"/>
    <w:rsid w:val="00162A7B"/>
    <w:rPr>
      <w:rFonts w:cs="FreeSans"/>
    </w:rPr>
  </w:style>
  <w:style w:type="paragraph" w:styleId="Caption">
    <w:name w:val="caption"/>
    <w:basedOn w:val="Normal"/>
    <w:qFormat/>
    <w:rsid w:val="00162A7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62A7B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162A7B"/>
    <w:pPr>
      <w:ind w:left="720"/>
    </w:pPr>
  </w:style>
  <w:style w:type="paragraph" w:customStyle="1" w:styleId="TableContents">
    <w:name w:val="Table Contents"/>
    <w:basedOn w:val="Normal"/>
    <w:rsid w:val="00162A7B"/>
    <w:pPr>
      <w:suppressLineNumbers/>
    </w:pPr>
  </w:style>
  <w:style w:type="paragraph" w:customStyle="1" w:styleId="TableHeading">
    <w:name w:val="Table Heading"/>
    <w:basedOn w:val="TableContents"/>
    <w:rsid w:val="00162A7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5AAA6-101E-4BD7-9BFF-747080AA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dhurgaprasad</cp:lastModifiedBy>
  <cp:revision>2</cp:revision>
  <cp:lastPrinted>1601-01-01T00:00:00Z</cp:lastPrinted>
  <dcterms:created xsi:type="dcterms:W3CDTF">2021-02-25T15:49:00Z</dcterms:created>
  <dcterms:modified xsi:type="dcterms:W3CDTF">2021-02-25T15:49:00Z</dcterms:modified>
</cp:coreProperties>
</file>